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79D4" w:rsidRDefault="00C779D4" w:rsidP="00C779D4">
      <w:pPr>
        <w:pStyle w:val="ZAG"/>
      </w:pPr>
      <w:r>
        <w:t>Архитектура сетей и систем телекоммуникаций.</w:t>
      </w:r>
    </w:p>
    <w:p w:rsidR="00C779D4" w:rsidRDefault="00C779D4" w:rsidP="00C779D4">
      <w:pPr>
        <w:pStyle w:val="ZAG"/>
      </w:pPr>
      <w:r>
        <w:t xml:space="preserve">Практическая работа </w:t>
      </w:r>
      <w:r>
        <w:rPr>
          <w:lang w:val="en-US"/>
        </w:rPr>
        <w:t>2</w:t>
      </w:r>
      <w:r>
        <w:t>.</w:t>
      </w:r>
    </w:p>
    <w:p w:rsidR="00B9185E" w:rsidRPr="00081CFD" w:rsidRDefault="00B465D6" w:rsidP="00081CFD">
      <w:pPr>
        <w:pStyle w:val="ZAG"/>
      </w:pPr>
      <w:r w:rsidRPr="00B465D6">
        <w:t xml:space="preserve"> </w:t>
      </w:r>
      <w:r w:rsidR="00B9185E" w:rsidRPr="00081CFD">
        <w:t>Основы работы в ОС UNIX</w:t>
      </w:r>
    </w:p>
    <w:p w:rsidR="00B9185E" w:rsidRPr="00081CFD" w:rsidRDefault="00B9185E" w:rsidP="00081CFD">
      <w:pPr>
        <w:pStyle w:val="ZAG"/>
      </w:pPr>
      <w:r w:rsidRPr="00081CFD">
        <w:t>Цель работы:</w:t>
      </w:r>
    </w:p>
    <w:p w:rsidR="00B9185E" w:rsidRDefault="00B9185E" w:rsidP="00081CFD">
      <w:pPr>
        <w:pStyle w:val="SPI"/>
      </w:pPr>
      <w:r>
        <w:t xml:space="preserve">освоить основные принципы работы операционной системы </w:t>
      </w:r>
      <w:r>
        <w:rPr>
          <w:lang w:val="en-US"/>
        </w:rPr>
        <w:t>UNIX</w:t>
      </w:r>
      <w:r>
        <w:t>;</w:t>
      </w:r>
    </w:p>
    <w:p w:rsidR="00B9185E" w:rsidRDefault="00B9185E" w:rsidP="00081CFD">
      <w:pPr>
        <w:pStyle w:val="SPI"/>
      </w:pPr>
      <w:r>
        <w:t>приобрести навыки использования интерфейса командной строки и простейших команд управления программами, файлами и устройствами UNIX;</w:t>
      </w:r>
    </w:p>
    <w:p w:rsidR="00B9185E" w:rsidRDefault="00B9185E" w:rsidP="00081CFD">
      <w:pPr>
        <w:pStyle w:val="SPI"/>
      </w:pPr>
      <w:r>
        <w:t>приобрести навыки управления устройствами под управлением промышленной операционной системы.</w:t>
      </w:r>
    </w:p>
    <w:p w:rsidR="00B9185E" w:rsidRDefault="00B9185E" w:rsidP="00081CFD">
      <w:pPr>
        <w:pStyle w:val="ZAG"/>
      </w:pPr>
      <w:r>
        <w:t>1. Теоретические основы</w:t>
      </w:r>
    </w:p>
    <w:p w:rsidR="00B9185E" w:rsidRDefault="00B9185E" w:rsidP="00081CFD">
      <w:pPr>
        <w:pStyle w:val="DEF"/>
      </w:pPr>
      <w:r>
        <w:t xml:space="preserve">Промышленная операционная система (ОС семейства UNIX) - это набор программ, которые обеспечивают широкие возможности по управлению компьютером, обеспечивающим сетевые сервисы или управление внешними (периферийными) устройствами. ОС UNIX позволяет решать следующе задачи: </w:t>
      </w:r>
    </w:p>
    <w:p w:rsidR="00B9185E" w:rsidRDefault="00B9185E" w:rsidP="00081CFD">
      <w:pPr>
        <w:pStyle w:val="SPI"/>
      </w:pPr>
      <w:r>
        <w:t xml:space="preserve"> обеспечение программно-аппаратной платформы для выполнения широкого спектра прикладных программ; </w:t>
      </w:r>
    </w:p>
    <w:p w:rsidR="00B9185E" w:rsidRDefault="00B9185E" w:rsidP="00081CFD">
      <w:pPr>
        <w:pStyle w:val="SPI"/>
      </w:pPr>
      <w:r>
        <w:t xml:space="preserve"> реализация интерактивного пользовательского интерфейса для  управления компьютером и периферией; </w:t>
      </w:r>
    </w:p>
    <w:p w:rsidR="00B9185E" w:rsidRDefault="00B9185E" w:rsidP="00081CFD">
      <w:pPr>
        <w:pStyle w:val="SPI"/>
      </w:pPr>
      <w:r>
        <w:t xml:space="preserve">обеспечение многопользовательского режим работы, который обеспечивает разделяемый доступ к ресурсам компьютера или к внешним ресурсам, которые находятся под его управлением, например, доступ к сетям, объединяемым маршрутизатором; </w:t>
      </w:r>
    </w:p>
    <w:p w:rsidR="00B9185E" w:rsidRDefault="00B9185E" w:rsidP="00081CFD">
      <w:pPr>
        <w:pStyle w:val="SPI"/>
      </w:pPr>
      <w:r>
        <w:t xml:space="preserve">многозадачный режим работы, который позволяет ЭВМ выполнять несколько задач одновременно, в том числе в параллельном режиме на многопроцессорных системах. </w:t>
      </w:r>
    </w:p>
    <w:p w:rsidR="00B9185E" w:rsidRPr="00C779D4" w:rsidRDefault="00B9185E" w:rsidP="000E01EC">
      <w:pPr>
        <w:pStyle w:val="DEF"/>
      </w:pPr>
      <w:r>
        <w:t>Имеется много реализаций о</w:t>
      </w:r>
      <w:r w:rsidR="000E01EC">
        <w:t xml:space="preserve">перационной системы UNIX – </w:t>
      </w:r>
      <w:r w:rsidR="000E01EC">
        <w:rPr>
          <w:lang w:val="en-US"/>
        </w:rPr>
        <w:t>Mac</w:t>
      </w:r>
      <w:r w:rsidR="000E01EC" w:rsidRPr="000E01EC">
        <w:t xml:space="preserve"> </w:t>
      </w:r>
      <w:r w:rsidR="000E01EC">
        <w:rPr>
          <w:lang w:val="en-US"/>
        </w:rPr>
        <w:t>OS</w:t>
      </w:r>
      <w:r w:rsidR="000E01EC" w:rsidRPr="000E01EC">
        <w:t xml:space="preserve"> </w:t>
      </w:r>
      <w:r w:rsidR="000E01EC">
        <w:rPr>
          <w:lang w:val="en-US"/>
        </w:rPr>
        <w:t>X</w:t>
      </w:r>
      <w:r w:rsidR="000E01EC" w:rsidRPr="000E01EC">
        <w:t xml:space="preserve">, </w:t>
      </w:r>
      <w:r w:rsidR="000E01EC">
        <w:t>Free</w:t>
      </w:r>
      <w:r>
        <w:t xml:space="preserve">BSD, Linux, Sun Solaris, HPUX, AIX, SCO и др. К их семейству можно отнести и </w:t>
      </w:r>
      <w:r w:rsidR="000E01EC">
        <w:t>операционные</w:t>
      </w:r>
      <w:r>
        <w:t xml:space="preserve"> системы активных сетевых устройств разных производителей, например, </w:t>
      </w:r>
      <w:r>
        <w:rPr>
          <w:lang w:val="en-US"/>
        </w:rPr>
        <w:t>CISCO</w:t>
      </w:r>
      <w:r>
        <w:t xml:space="preserve"> </w:t>
      </w:r>
      <w:r>
        <w:rPr>
          <w:lang w:val="en-US"/>
        </w:rPr>
        <w:t>IOS</w:t>
      </w:r>
      <w:r>
        <w:t xml:space="preserve">. </w:t>
      </w:r>
      <w:r w:rsidR="000E01EC">
        <w:t xml:space="preserve">Как бы не называлась </w:t>
      </w:r>
      <w:r w:rsidR="000E01EC">
        <w:rPr>
          <w:lang w:val="en-US"/>
        </w:rPr>
        <w:t>nix</w:t>
      </w:r>
      <w:r w:rsidR="000E01EC" w:rsidRPr="000E01EC">
        <w:t>-</w:t>
      </w:r>
      <w:r w:rsidR="000E01EC">
        <w:t xml:space="preserve">подобная система </w:t>
      </w:r>
      <w:r>
        <w:t>все они объединены общей архитектурной концепцией  и организацией пользовательского интерфейса. Поэтому, изучив основы одной ОС, Вы сможет</w:t>
      </w:r>
      <w:r w:rsidR="000E01EC">
        <w:t>е разобраться и в любой другой.</w:t>
      </w:r>
    </w:p>
    <w:p w:rsidR="00DD17D1" w:rsidRPr="00C779D4" w:rsidRDefault="00DD17D1" w:rsidP="000E01EC">
      <w:pPr>
        <w:pStyle w:val="DEF"/>
      </w:pPr>
    </w:p>
    <w:p w:rsidR="00E0063C" w:rsidRPr="00E0063C" w:rsidRDefault="00E0063C" w:rsidP="00E0063C">
      <w:pPr>
        <w:pStyle w:val="ZAG"/>
      </w:pPr>
      <w:r w:rsidRPr="00C779D4">
        <w:t xml:space="preserve">1.1 </w:t>
      </w:r>
      <w:r>
        <w:t xml:space="preserve">Состав ОС </w:t>
      </w:r>
      <w:r>
        <w:rPr>
          <w:lang w:val="en-US"/>
        </w:rPr>
        <w:t>UNIX</w:t>
      </w:r>
      <w:r>
        <w:t>.</w:t>
      </w:r>
    </w:p>
    <w:p w:rsidR="00B9185E" w:rsidRPr="000E01EC" w:rsidRDefault="00B9185E" w:rsidP="000E01EC">
      <w:pPr>
        <w:pStyle w:val="DEF"/>
      </w:pPr>
      <w:r w:rsidRPr="000E01EC">
        <w:t xml:space="preserve">Система UNIX состоит из 4-х основных компонент: </w:t>
      </w:r>
    </w:p>
    <w:p w:rsidR="00B9185E" w:rsidRDefault="00B9185E" w:rsidP="000E01EC">
      <w:pPr>
        <w:pStyle w:val="DEF"/>
      </w:pPr>
      <w:r>
        <w:rPr>
          <w:b/>
          <w:i/>
          <w:iCs/>
        </w:rPr>
        <w:t>Ядро</w:t>
      </w:r>
      <w:r>
        <w:t xml:space="preserve"> (kernеl)-  это программа, которая образует ядро операционной системы; она координирует </w:t>
      </w:r>
      <w:r w:rsidR="000E01EC">
        <w:t>внутренние функции компьютера (</w:t>
      </w:r>
      <w:r>
        <w:t>такие как размещение системных ресурсов). Ядро работает невидимо для вас. Ядро контролирует доступ к компьютеру и его компонентам, управляет памятью компьютера, обслуживает файловую систему и распределяет ресурсы компьютера среди пользователей;</w:t>
      </w:r>
    </w:p>
    <w:p w:rsidR="00B9185E" w:rsidRDefault="00B9185E" w:rsidP="000E01EC">
      <w:pPr>
        <w:pStyle w:val="DEF"/>
      </w:pPr>
      <w:r>
        <w:rPr>
          <w:b/>
          <w:i/>
          <w:iCs/>
        </w:rPr>
        <w:t>Оболочка</w:t>
      </w:r>
      <w:r>
        <w:t xml:space="preserve"> (shell) - это программа, которая осуществляет связь между вами и ядром, интерпретируя и выполняя ваши команды. Так как она читает ваш ввод и посылает вам сообщения, то описывается как интерактивная; shell считывает команды, которые вы вводите, и интерпретирует их как запросы на выполнение других программ, на доступ к файлу или обеспечение вывода. ОС UNIX содержит несколько пользовательских оболочек, каждая из которых включает в себя интерпретатор  языка программирования, родственного Си по синтаксису. Одна из стандартных оболочек-  csh- содержит интерпретатор Си.</w:t>
      </w:r>
    </w:p>
    <w:p w:rsidR="00B9185E" w:rsidRDefault="00B9185E" w:rsidP="000E01EC">
      <w:pPr>
        <w:pStyle w:val="DEF"/>
      </w:pPr>
      <w:r>
        <w:rPr>
          <w:b/>
          <w:i/>
          <w:iCs/>
        </w:rPr>
        <w:t>Команды</w:t>
      </w:r>
      <w:r>
        <w:t xml:space="preserve"> (commands) - это имена программ, которые компьютер должен выполнить. Пакеты программ называются инструментальными средствами. Система UNIX обеспечивает </w:t>
      </w:r>
      <w:r>
        <w:lastRenderedPageBreak/>
        <w:t xml:space="preserve">инструментальными средствами для таких заданий как создание и изменение текста, написание программ, развитие инструментария программного обеспечения, обмен информацией с другими посредством компьютера; </w:t>
      </w:r>
    </w:p>
    <w:p w:rsidR="00B9185E" w:rsidRDefault="00B9185E" w:rsidP="000E01EC">
      <w:pPr>
        <w:pStyle w:val="DEF"/>
        <w:rPr>
          <w:i/>
        </w:rPr>
      </w:pPr>
      <w:r>
        <w:rPr>
          <w:b/>
          <w:i/>
          <w:iCs/>
        </w:rPr>
        <w:t>Файловая система</w:t>
      </w:r>
      <w:r>
        <w:t xml:space="preserve"> (file system) - это набор всех файлов, возможных для вашего компьютера. Она помогает вам легко сохранять и отыскивать информацию. Файловая система UNIX имеет иерархическую структуру; чаще всего она описывается в виде дерева. </w:t>
      </w:r>
      <w:r>
        <w:rPr>
          <w:i/>
        </w:rPr>
        <w:t>Вершина этого дерева - это каталог корень. Он обозначается с помощью символа /.</w:t>
      </w:r>
    </w:p>
    <w:p w:rsidR="00B9185E" w:rsidRDefault="00B9185E" w:rsidP="000E01EC">
      <w:pPr>
        <w:pStyle w:val="DEF"/>
      </w:pPr>
      <w:r>
        <w:t xml:space="preserve">Файловая система построена из обыкновенных файлов, символических связей и каталогов. </w:t>
      </w:r>
    </w:p>
    <w:p w:rsidR="00B9185E" w:rsidRDefault="00B9185E" w:rsidP="000E01EC">
      <w:pPr>
        <w:pStyle w:val="DEF"/>
      </w:pPr>
      <w:r>
        <w:t xml:space="preserve">Обыкновенные файлы - это набор символов, хранящихся на диске. Они могут хранить тексты или программы или коды программ. </w:t>
      </w:r>
    </w:p>
    <w:p w:rsidR="00B9185E" w:rsidRDefault="00B9185E" w:rsidP="000E01EC">
      <w:pPr>
        <w:pStyle w:val="DEF"/>
      </w:pPr>
      <w:r>
        <w:t xml:space="preserve">Специальные файлы </w:t>
      </w:r>
      <w:r>
        <w:rPr>
          <w:lang w:val="en-US"/>
        </w:rPr>
        <w:t>UNIX</w:t>
      </w:r>
      <w:r>
        <w:t xml:space="preserve">- файлы устройств- соответствуют физическим устройствам (например, терминал, диск или последовательный порт компьютера) или виртуальным устройствам, например, программному генератору случайных чисел. </w:t>
      </w:r>
    </w:p>
    <w:p w:rsidR="00B9185E" w:rsidRDefault="00B9185E" w:rsidP="000E01EC">
      <w:pPr>
        <w:pStyle w:val="DEF"/>
      </w:pPr>
      <w:r>
        <w:t xml:space="preserve">Символическая связь - это файл, который указывает на другой файл (или каталог). </w:t>
      </w:r>
    </w:p>
    <w:p w:rsidR="00B9185E" w:rsidRDefault="00B9185E" w:rsidP="000E01EC">
      <w:pPr>
        <w:pStyle w:val="DEF"/>
      </w:pPr>
      <w:r>
        <w:t xml:space="preserve">Каталог является специальным файлом операционной системы и  содержит имена входящих в него других каталогов (называемых подкаталогами) или файлов. Файлы вы можете группировать в каталоги по своему выбору. </w:t>
      </w:r>
    </w:p>
    <w:p w:rsidR="00B9185E" w:rsidRPr="00C779D4" w:rsidRDefault="00B9185E" w:rsidP="000E01EC">
      <w:pPr>
        <w:pStyle w:val="DEF"/>
      </w:pPr>
      <w:r>
        <w:t>Всякий раз, когда вы взаимодействуете с системой UNIX, то вы находитесь в определенном месте структуры файловой системы (текущем каталоге). К файлам текущего каталога пользователь может обратиться без указания полного имени. Полное имя файла включает в себя имена всех каталогов, к которым принадлежит файл, начиная от корневого. Например, /</w:t>
      </w:r>
      <w:r>
        <w:rPr>
          <w:lang w:val="en-US"/>
        </w:rPr>
        <w:t>etc</w:t>
      </w:r>
      <w:r>
        <w:t>/</w:t>
      </w:r>
      <w:r>
        <w:rPr>
          <w:lang w:val="en-US"/>
        </w:rPr>
        <w:t>rc</w:t>
      </w:r>
      <w:r>
        <w:t>2.</w:t>
      </w:r>
      <w:r>
        <w:rPr>
          <w:lang w:val="en-US"/>
        </w:rPr>
        <w:t>d</w:t>
      </w:r>
      <w:r>
        <w:t>/</w:t>
      </w:r>
      <w:r>
        <w:rPr>
          <w:lang w:val="en-US"/>
        </w:rPr>
        <w:t>S</w:t>
      </w:r>
      <w:r>
        <w:t>99</w:t>
      </w:r>
      <w:r>
        <w:rPr>
          <w:lang w:val="en-US"/>
        </w:rPr>
        <w:t>start</w:t>
      </w:r>
      <w:r>
        <w:t>_</w:t>
      </w:r>
      <w:r>
        <w:rPr>
          <w:lang w:val="en-US"/>
        </w:rPr>
        <w:t>program</w:t>
      </w:r>
      <w:r>
        <w:t>.</w:t>
      </w:r>
    </w:p>
    <w:p w:rsidR="00E0063C" w:rsidRPr="00C779D4" w:rsidRDefault="00E0063C" w:rsidP="000E01EC">
      <w:pPr>
        <w:pStyle w:val="DEF"/>
      </w:pPr>
    </w:p>
    <w:p w:rsidR="000E01EC" w:rsidRDefault="00E0063C" w:rsidP="00E0063C">
      <w:pPr>
        <w:pStyle w:val="ZAG"/>
      </w:pPr>
      <w:r w:rsidRPr="00C779D4">
        <w:t xml:space="preserve">1.2 </w:t>
      </w:r>
      <w:r w:rsidR="000E01EC">
        <w:t>Аутентификация пользователей</w:t>
      </w:r>
    </w:p>
    <w:p w:rsidR="00B9185E" w:rsidRDefault="00B9185E" w:rsidP="000E01EC">
      <w:pPr>
        <w:pStyle w:val="DEF"/>
      </w:pPr>
      <w:r>
        <w:t xml:space="preserve">В UNIX пользователи должны себя идентифицировать при входе в систему. Идентификация состоит из двух шагов: ввода имени (по имени система Вас идентифицирует) и ввода входного пароля. </w:t>
      </w:r>
    </w:p>
    <w:p w:rsidR="00B9185E" w:rsidRDefault="00B9185E" w:rsidP="000E01EC">
      <w:pPr>
        <w:pStyle w:val="DEF"/>
      </w:pPr>
      <w:r>
        <w:t>В UNIX-системах имя и начальный пароль Вам присвоит системный администратор при Вашей регистрации в системе (при заведении в системе нового пользователя).</w:t>
      </w:r>
    </w:p>
    <w:p w:rsidR="00B9185E" w:rsidRDefault="00B9185E" w:rsidP="000E01EC">
      <w:pPr>
        <w:pStyle w:val="DEF"/>
      </w:pPr>
      <w:r>
        <w:rPr>
          <w:i/>
        </w:rPr>
        <w:t>Системный администратор (root)</w:t>
      </w:r>
      <w:r>
        <w:t xml:space="preserve"> - это особый пользователь, который организовывает работу системы: он имеет полный доступ к любому файлу системы, регистрирует новых пользователей и имеет право выполнять специальные программы (например, создания файловой системы). </w:t>
      </w:r>
    </w:p>
    <w:p w:rsidR="00B9185E" w:rsidRDefault="00B9185E" w:rsidP="000E01EC">
      <w:pPr>
        <w:pStyle w:val="DEF"/>
      </w:pPr>
      <w:r>
        <w:rPr>
          <w:b/>
        </w:rPr>
        <w:t>5.</w:t>
      </w:r>
      <w:r>
        <w:t xml:space="preserve"> Чтобы ваш запрос был понятен системе UNIX, вы должны ввести соответствующую команду в корректном формате и синтаксисе командной строки. Этот синтаксис определяет порядок, в котором вы вводите компоненты командной строки. И вы должны расположить все составные части командной строки в требуемом синтаксисом порядке, иначе shell не сможет интерпретировать ваш запрос. </w:t>
      </w:r>
    </w:p>
    <w:p w:rsidR="00B9185E" w:rsidRDefault="00B9185E">
      <w:pPr>
        <w:ind w:firstLine="720"/>
        <w:jc w:val="both"/>
      </w:pPr>
    </w:p>
    <w:p w:rsidR="00B9185E" w:rsidRDefault="00DD17D1" w:rsidP="00081CFD">
      <w:pPr>
        <w:pStyle w:val="ZAG"/>
      </w:pPr>
      <w:r w:rsidRPr="00DD17D1">
        <w:t>1.</w:t>
      </w:r>
      <w:r w:rsidRPr="00C779D4">
        <w:t>3</w:t>
      </w:r>
      <w:r w:rsidR="00B9185E">
        <w:t xml:space="preserve"> Подробно о файловой системе.</w:t>
      </w:r>
    </w:p>
    <w:p w:rsidR="00B9185E" w:rsidRDefault="00B9185E" w:rsidP="00081CFD">
      <w:pPr>
        <w:pStyle w:val="DEF"/>
      </w:pPr>
      <w:r>
        <w:t>Как уже говорилось выше корневая файловая система обозначается как /. Именно на ней лежат все системные каталоги и файлы и именно к ней мы сможем монтировать наши локальные диски нашего компьютера, а так же флэш-диски, оптические диски, флоппи диски. Более подробно разумеется описано в книгах, ну хотя бы в книге «Linux для Чайников», тут же приведены только самые краткие сведения, которые позволят вам немного начать ориентироваться в Linux.</w:t>
      </w:r>
    </w:p>
    <w:p w:rsidR="00B9185E" w:rsidRDefault="00B9185E">
      <w:pPr>
        <w:ind w:firstLine="720"/>
        <w:jc w:val="both"/>
        <w:rPr>
          <w:sz w:val="28"/>
        </w:rPr>
      </w:pPr>
    </w:p>
    <w:p w:rsidR="00B9185E" w:rsidRPr="00081CFD" w:rsidRDefault="00B9185E" w:rsidP="00081CFD">
      <w:pPr>
        <w:pStyle w:val="DEF"/>
      </w:pPr>
      <w:r>
        <w:t>Основные каталоги корневой файловой системы</w:t>
      </w:r>
      <w:r w:rsidR="00081CFD" w:rsidRPr="00081CFD">
        <w:t>:</w:t>
      </w:r>
    </w:p>
    <w:p w:rsidR="00B9185E" w:rsidRPr="00081CFD" w:rsidRDefault="00B9185E">
      <w:pPr>
        <w:suppressAutoHyphens w:val="0"/>
        <w:autoSpaceDE w:val="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b/>
          <w:sz w:val="20"/>
          <w:szCs w:val="18"/>
          <w:lang/>
        </w:rPr>
        <w:lastRenderedPageBreak/>
        <w:t>/</w:t>
      </w:r>
      <w:r w:rsidRPr="00081CFD">
        <w:rPr>
          <w:rFonts w:ascii="Courier New" w:eastAsia="Times New Roman" w:hAnsi="Courier New"/>
          <w:sz w:val="20"/>
          <w:szCs w:val="18"/>
          <w:lang/>
        </w:rPr>
        <w:t xml:space="preserve"> </w:t>
      </w:r>
      <w:r w:rsidRPr="00081CFD">
        <w:rPr>
          <w:rFonts w:ascii="Courier New" w:eastAsia="Times New Roman" w:hAnsi="Courier New"/>
          <w:sz w:val="20"/>
          <w:szCs w:val="17"/>
          <w:lang/>
        </w:rPr>
        <w:t>Корневой каталог</w:t>
      </w:r>
    </w:p>
    <w:p w:rsidR="00B9185E" w:rsidRPr="00081CFD" w:rsidRDefault="00B9185E">
      <w:pPr>
        <w:suppressAutoHyphens w:val="0"/>
        <w:autoSpaceDE w:val="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b/>
          <w:sz w:val="20"/>
          <w:szCs w:val="18"/>
          <w:lang/>
        </w:rPr>
        <w:t>/</w:t>
      </w:r>
      <w:r>
        <w:rPr>
          <w:rFonts w:ascii="Courier New" w:eastAsia="Times New Roman" w:hAnsi="Courier New"/>
          <w:b/>
          <w:sz w:val="20"/>
          <w:szCs w:val="18"/>
          <w:lang w:val="en-US"/>
        </w:rPr>
        <w:t>bin</w:t>
      </w:r>
      <w:r w:rsidRPr="00081CFD">
        <w:rPr>
          <w:rFonts w:ascii="Courier New" w:eastAsia="Times New Roman" w:hAnsi="Courier New"/>
          <w:sz w:val="20"/>
          <w:szCs w:val="18"/>
          <w:lang/>
        </w:rPr>
        <w:t xml:space="preserve"> </w:t>
      </w:r>
      <w:r w:rsidRPr="00081CFD">
        <w:rPr>
          <w:rFonts w:ascii="Courier New" w:eastAsia="Times New Roman" w:hAnsi="Courier New"/>
          <w:sz w:val="20"/>
          <w:szCs w:val="17"/>
          <w:lang/>
        </w:rPr>
        <w:t xml:space="preserve">Содержит стандартные утилиты </w:t>
      </w:r>
      <w:r>
        <w:rPr>
          <w:rFonts w:ascii="Courier New" w:eastAsia="Times New Roman" w:hAnsi="Courier New"/>
          <w:sz w:val="20"/>
          <w:szCs w:val="17"/>
          <w:lang w:val="en-US"/>
        </w:rPr>
        <w:t>Linux</w:t>
      </w:r>
    </w:p>
    <w:p w:rsidR="00B9185E" w:rsidRPr="00081CFD" w:rsidRDefault="00B9185E">
      <w:pPr>
        <w:suppressAutoHyphens w:val="0"/>
        <w:autoSpaceDE w:val="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b/>
          <w:sz w:val="20"/>
          <w:szCs w:val="18"/>
          <w:lang/>
        </w:rPr>
        <w:t>/</w:t>
      </w:r>
      <w:r>
        <w:rPr>
          <w:rFonts w:ascii="Courier New" w:eastAsia="Times New Roman" w:hAnsi="Courier New"/>
          <w:b/>
          <w:sz w:val="20"/>
          <w:szCs w:val="18"/>
          <w:lang w:val="en-US"/>
        </w:rPr>
        <w:t>boot</w:t>
      </w:r>
      <w:r w:rsidRPr="00081CFD">
        <w:rPr>
          <w:rFonts w:ascii="Courier New" w:eastAsia="Times New Roman" w:hAnsi="Courier New"/>
          <w:sz w:val="20"/>
          <w:szCs w:val="18"/>
          <w:lang/>
        </w:rPr>
        <w:t xml:space="preserve"> </w:t>
      </w:r>
      <w:r w:rsidRPr="00081CFD">
        <w:rPr>
          <w:rFonts w:ascii="Courier New" w:eastAsia="Times New Roman" w:hAnsi="Courier New"/>
          <w:sz w:val="20"/>
          <w:szCs w:val="17"/>
          <w:lang/>
        </w:rPr>
        <w:t xml:space="preserve">Содержит конфигурационные файлы загрузчика </w:t>
      </w:r>
      <w:r>
        <w:rPr>
          <w:rFonts w:ascii="Courier New" w:eastAsia="Times New Roman" w:hAnsi="Courier New"/>
          <w:sz w:val="20"/>
          <w:szCs w:val="17"/>
          <w:lang w:val="en-US"/>
        </w:rPr>
        <w:t>GRUB</w:t>
      </w:r>
      <w:r w:rsidRPr="00081CFD">
        <w:rPr>
          <w:rFonts w:ascii="Courier New" w:eastAsia="Times New Roman" w:hAnsi="Courier New"/>
          <w:sz w:val="20"/>
          <w:szCs w:val="17"/>
          <w:lang/>
        </w:rPr>
        <w:t xml:space="preserve"> , образы ядра, файлы</w:t>
      </w:r>
    </w:p>
    <w:p w:rsidR="00B9185E" w:rsidRPr="00081CFD" w:rsidRDefault="00B9185E">
      <w:pPr>
        <w:suppressAutoHyphens w:val="0"/>
        <w:autoSpaceDE w:val="0"/>
        <w:ind w:firstLine="720"/>
        <w:rPr>
          <w:rFonts w:ascii="Courier New" w:eastAsia="Times New Roman" w:hAnsi="Courier New"/>
          <w:sz w:val="20"/>
          <w:szCs w:val="17"/>
          <w:lang/>
        </w:rPr>
      </w:pPr>
      <w:r>
        <w:rPr>
          <w:rFonts w:ascii="Courier New" w:eastAsia="Times New Roman" w:hAnsi="Courier New"/>
          <w:sz w:val="20"/>
          <w:szCs w:val="17"/>
          <w:lang w:val="en-US"/>
        </w:rPr>
        <w:t>Initrd</w:t>
      </w:r>
    </w:p>
    <w:p w:rsidR="00B9185E" w:rsidRPr="00081CFD" w:rsidRDefault="00B9185E">
      <w:pPr>
        <w:suppressAutoHyphens w:val="0"/>
        <w:autoSpaceDE w:val="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b/>
          <w:sz w:val="20"/>
          <w:szCs w:val="18"/>
          <w:lang/>
        </w:rPr>
        <w:t>/</w:t>
      </w:r>
      <w:r>
        <w:rPr>
          <w:rFonts w:ascii="Courier New" w:eastAsia="Times New Roman" w:hAnsi="Courier New"/>
          <w:b/>
          <w:sz w:val="20"/>
          <w:szCs w:val="18"/>
          <w:lang w:val="en-US"/>
        </w:rPr>
        <w:t>dev</w:t>
      </w:r>
      <w:r w:rsidRPr="00081CFD">
        <w:rPr>
          <w:rFonts w:ascii="Courier New" w:eastAsia="Times New Roman" w:hAnsi="Courier New"/>
          <w:sz w:val="20"/>
          <w:szCs w:val="18"/>
          <w:lang/>
        </w:rPr>
        <w:t xml:space="preserve"> </w:t>
      </w:r>
      <w:r w:rsidRPr="00081CFD">
        <w:rPr>
          <w:rFonts w:ascii="Courier New" w:eastAsia="Times New Roman" w:hAnsi="Courier New"/>
          <w:sz w:val="20"/>
          <w:szCs w:val="17"/>
          <w:lang/>
        </w:rPr>
        <w:t>Содержит файлы устройств. О том, что это такое, мы поговорим чуть позже</w:t>
      </w:r>
    </w:p>
    <w:p w:rsidR="00B9185E" w:rsidRPr="00081CFD" w:rsidRDefault="00B9185E">
      <w:pPr>
        <w:suppressAutoHyphens w:val="0"/>
        <w:autoSpaceDE w:val="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b/>
          <w:sz w:val="20"/>
          <w:szCs w:val="18"/>
          <w:lang/>
        </w:rPr>
        <w:t>/</w:t>
      </w:r>
      <w:r>
        <w:rPr>
          <w:rFonts w:ascii="Courier New" w:eastAsia="Times New Roman" w:hAnsi="Courier New"/>
          <w:b/>
          <w:sz w:val="20"/>
          <w:szCs w:val="18"/>
          <w:lang w:val="en-US"/>
        </w:rPr>
        <w:t>etc</w:t>
      </w:r>
      <w:r w:rsidRPr="00081CFD">
        <w:rPr>
          <w:rFonts w:ascii="Courier New" w:eastAsia="Times New Roman" w:hAnsi="Courier New"/>
          <w:sz w:val="20"/>
          <w:szCs w:val="18"/>
          <w:lang/>
        </w:rPr>
        <w:t xml:space="preserve"> </w:t>
      </w:r>
      <w:r w:rsidRPr="00081CFD">
        <w:rPr>
          <w:rFonts w:ascii="Courier New" w:eastAsia="Times New Roman" w:hAnsi="Courier New"/>
          <w:sz w:val="20"/>
          <w:szCs w:val="17"/>
          <w:lang/>
        </w:rPr>
        <w:t>Содержит конфигурационные файлы операционной системы и всех</w:t>
      </w:r>
    </w:p>
    <w:p w:rsidR="00B9185E" w:rsidRPr="00081CFD" w:rsidRDefault="00B9185E">
      <w:pPr>
        <w:suppressAutoHyphens w:val="0"/>
        <w:autoSpaceDE w:val="0"/>
        <w:ind w:firstLine="72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sz w:val="20"/>
          <w:szCs w:val="17"/>
          <w:lang/>
        </w:rPr>
        <w:t xml:space="preserve">сетевых служб. Данный каталог подобен реестру </w:t>
      </w:r>
      <w:r>
        <w:rPr>
          <w:rFonts w:ascii="Courier New" w:eastAsia="Times New Roman" w:hAnsi="Courier New"/>
          <w:sz w:val="20"/>
          <w:szCs w:val="17"/>
          <w:lang w:val="en-US"/>
        </w:rPr>
        <w:t>Windows</w:t>
      </w:r>
      <w:r w:rsidRPr="00081CFD">
        <w:rPr>
          <w:rFonts w:ascii="Courier New" w:eastAsia="Times New Roman" w:hAnsi="Courier New"/>
          <w:sz w:val="20"/>
          <w:szCs w:val="17"/>
          <w:lang/>
        </w:rPr>
        <w:t xml:space="preserve">, но в </w:t>
      </w:r>
      <w:r>
        <w:rPr>
          <w:rFonts w:ascii="Courier New" w:eastAsia="Times New Roman" w:hAnsi="Courier New"/>
          <w:sz w:val="20"/>
          <w:szCs w:val="17"/>
          <w:lang w:val="en-US"/>
        </w:rPr>
        <w:t>Windows</w:t>
      </w:r>
    </w:p>
    <w:p w:rsidR="00B9185E" w:rsidRPr="00081CFD" w:rsidRDefault="00B9185E">
      <w:pPr>
        <w:suppressAutoHyphens w:val="0"/>
        <w:autoSpaceDE w:val="0"/>
        <w:ind w:firstLine="72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sz w:val="20"/>
          <w:szCs w:val="17"/>
          <w:lang/>
        </w:rPr>
        <w:t>общесистемные настройки хранятся в одном большом бинарном файле,</w:t>
      </w:r>
    </w:p>
    <w:p w:rsidR="00B9185E" w:rsidRPr="00081CFD" w:rsidRDefault="00B9185E">
      <w:pPr>
        <w:suppressAutoHyphens w:val="0"/>
        <w:autoSpaceDE w:val="0"/>
        <w:ind w:firstLine="72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sz w:val="20"/>
          <w:szCs w:val="17"/>
          <w:lang/>
        </w:rPr>
        <w:t xml:space="preserve">а в </w:t>
      </w:r>
      <w:r>
        <w:rPr>
          <w:rFonts w:ascii="Courier New" w:eastAsia="Times New Roman" w:hAnsi="Courier New"/>
          <w:sz w:val="20"/>
          <w:szCs w:val="17"/>
          <w:lang w:val="en-US"/>
        </w:rPr>
        <w:t>Linux</w:t>
      </w:r>
      <w:r w:rsidRPr="00081CFD">
        <w:rPr>
          <w:rFonts w:ascii="Courier New" w:eastAsia="Times New Roman" w:hAnsi="Courier New"/>
          <w:sz w:val="20"/>
          <w:szCs w:val="17"/>
          <w:lang/>
        </w:rPr>
        <w:t xml:space="preserve"> настройки хранятся в разных конфигурационных файлах, которые</w:t>
      </w:r>
    </w:p>
    <w:p w:rsidR="00B9185E" w:rsidRPr="00081CFD" w:rsidRDefault="00B9185E">
      <w:pPr>
        <w:suppressAutoHyphens w:val="0"/>
        <w:autoSpaceDE w:val="0"/>
        <w:ind w:firstLine="72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sz w:val="20"/>
          <w:szCs w:val="17"/>
          <w:lang/>
        </w:rPr>
        <w:t>можно редактировать обычным текстовым редактором</w:t>
      </w:r>
    </w:p>
    <w:p w:rsidR="00B9185E" w:rsidRPr="00081CFD" w:rsidRDefault="00B9185E">
      <w:pPr>
        <w:suppressAutoHyphens w:val="0"/>
        <w:autoSpaceDE w:val="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b/>
          <w:sz w:val="20"/>
          <w:szCs w:val="18"/>
          <w:lang/>
        </w:rPr>
        <w:t>/</w:t>
      </w:r>
      <w:r>
        <w:rPr>
          <w:rFonts w:ascii="Courier New" w:eastAsia="Times New Roman" w:hAnsi="Courier New"/>
          <w:b/>
          <w:sz w:val="20"/>
          <w:szCs w:val="18"/>
          <w:lang w:val="en-US"/>
        </w:rPr>
        <w:t>home</w:t>
      </w:r>
      <w:r w:rsidRPr="00081CFD">
        <w:rPr>
          <w:rFonts w:ascii="Courier New" w:eastAsia="Times New Roman" w:hAnsi="Courier New"/>
          <w:sz w:val="20"/>
          <w:szCs w:val="18"/>
          <w:lang/>
        </w:rPr>
        <w:t xml:space="preserve"> </w:t>
      </w:r>
      <w:r w:rsidRPr="00081CFD">
        <w:rPr>
          <w:rFonts w:ascii="Courier New" w:eastAsia="Times New Roman" w:hAnsi="Courier New"/>
          <w:sz w:val="20"/>
          <w:szCs w:val="17"/>
          <w:lang/>
        </w:rPr>
        <w:t>Содержит домашние каталоги пользователей. В домашних каталогах</w:t>
      </w:r>
    </w:p>
    <w:p w:rsidR="00B9185E" w:rsidRPr="00081CFD" w:rsidRDefault="00B9185E">
      <w:pPr>
        <w:suppressAutoHyphens w:val="0"/>
        <w:autoSpaceDE w:val="0"/>
        <w:ind w:firstLine="72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sz w:val="20"/>
          <w:szCs w:val="17"/>
          <w:lang/>
        </w:rPr>
        <w:t>пользователей хранятся пользовательские файлы, а также пользовательские</w:t>
      </w:r>
    </w:p>
    <w:p w:rsidR="00B9185E" w:rsidRPr="00081CFD" w:rsidRDefault="00B9185E">
      <w:pPr>
        <w:suppressAutoHyphens w:val="0"/>
        <w:autoSpaceDE w:val="0"/>
        <w:ind w:firstLine="72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sz w:val="20"/>
          <w:szCs w:val="17"/>
          <w:lang/>
        </w:rPr>
        <w:t>настройки различных программ</w:t>
      </w:r>
    </w:p>
    <w:p w:rsidR="00B9185E" w:rsidRPr="00081CFD" w:rsidRDefault="00B9185E">
      <w:pPr>
        <w:suppressAutoHyphens w:val="0"/>
        <w:autoSpaceDE w:val="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b/>
          <w:sz w:val="20"/>
          <w:szCs w:val="18"/>
          <w:lang/>
        </w:rPr>
        <w:t>/</w:t>
      </w:r>
      <w:r>
        <w:rPr>
          <w:rFonts w:ascii="Courier New" w:eastAsia="Times New Roman" w:hAnsi="Courier New"/>
          <w:b/>
          <w:sz w:val="20"/>
          <w:szCs w:val="18"/>
          <w:lang w:val="en-US"/>
        </w:rPr>
        <w:t>lib</w:t>
      </w:r>
      <w:r w:rsidRPr="00081CFD">
        <w:rPr>
          <w:rFonts w:ascii="Courier New" w:eastAsia="Times New Roman" w:hAnsi="Courier New"/>
          <w:sz w:val="20"/>
          <w:szCs w:val="18"/>
          <w:lang/>
        </w:rPr>
        <w:t xml:space="preserve"> </w:t>
      </w:r>
      <w:r w:rsidRPr="00081CFD">
        <w:rPr>
          <w:rFonts w:ascii="Courier New" w:eastAsia="Times New Roman" w:hAnsi="Courier New"/>
          <w:sz w:val="20"/>
          <w:szCs w:val="17"/>
          <w:lang/>
        </w:rPr>
        <w:t>Здесь находятся различные библиотеки и модули ядра</w:t>
      </w:r>
    </w:p>
    <w:p w:rsidR="00B9185E" w:rsidRPr="00081CFD" w:rsidRDefault="00B9185E">
      <w:pPr>
        <w:suppressAutoHyphens w:val="0"/>
        <w:autoSpaceDE w:val="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b/>
          <w:sz w:val="20"/>
          <w:szCs w:val="18"/>
          <w:lang/>
        </w:rPr>
        <w:t>/</w:t>
      </w:r>
      <w:r>
        <w:rPr>
          <w:rFonts w:ascii="Courier New" w:eastAsia="Times New Roman" w:hAnsi="Courier New"/>
          <w:b/>
          <w:sz w:val="20"/>
          <w:szCs w:val="18"/>
          <w:lang w:val="en-US"/>
        </w:rPr>
        <w:t>misc</w:t>
      </w:r>
      <w:r w:rsidRPr="00081CFD">
        <w:rPr>
          <w:rFonts w:ascii="Courier New" w:eastAsia="Times New Roman" w:hAnsi="Courier New"/>
          <w:sz w:val="20"/>
          <w:szCs w:val="18"/>
          <w:lang/>
        </w:rPr>
        <w:t xml:space="preserve"> </w:t>
      </w:r>
      <w:r w:rsidRPr="00081CFD">
        <w:rPr>
          <w:rFonts w:ascii="Courier New" w:eastAsia="Times New Roman" w:hAnsi="Courier New"/>
          <w:sz w:val="20"/>
          <w:szCs w:val="17"/>
          <w:lang/>
        </w:rPr>
        <w:t>В данном каталоге может быть все, что угодно</w:t>
      </w:r>
    </w:p>
    <w:p w:rsidR="00B9185E" w:rsidRPr="00081CFD" w:rsidRDefault="00B9185E">
      <w:pPr>
        <w:suppressAutoHyphens w:val="0"/>
        <w:autoSpaceDE w:val="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b/>
          <w:sz w:val="20"/>
          <w:szCs w:val="18"/>
          <w:lang/>
        </w:rPr>
        <w:t>/</w:t>
      </w:r>
      <w:r>
        <w:rPr>
          <w:rFonts w:ascii="Courier New" w:eastAsia="Times New Roman" w:hAnsi="Courier New"/>
          <w:b/>
          <w:sz w:val="20"/>
          <w:szCs w:val="18"/>
          <w:lang w:val="en-US"/>
        </w:rPr>
        <w:t>mnt</w:t>
      </w:r>
      <w:r w:rsidRPr="00081CFD">
        <w:rPr>
          <w:rFonts w:ascii="Courier New" w:eastAsia="Times New Roman" w:hAnsi="Courier New"/>
          <w:sz w:val="20"/>
          <w:szCs w:val="18"/>
          <w:lang/>
        </w:rPr>
        <w:t xml:space="preserve"> </w:t>
      </w:r>
      <w:r w:rsidRPr="00081CFD">
        <w:rPr>
          <w:rFonts w:ascii="Courier New" w:eastAsia="Times New Roman" w:hAnsi="Courier New"/>
          <w:sz w:val="20"/>
          <w:szCs w:val="17"/>
          <w:lang/>
        </w:rPr>
        <w:t>Обычно в этом каталоге содержатся точки монтирования. О монтировании</w:t>
      </w:r>
    </w:p>
    <w:p w:rsidR="00B9185E" w:rsidRPr="00081CFD" w:rsidRDefault="00B9185E">
      <w:pPr>
        <w:suppressAutoHyphens w:val="0"/>
        <w:autoSpaceDE w:val="0"/>
        <w:ind w:firstLine="72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sz w:val="20"/>
          <w:szCs w:val="17"/>
          <w:lang/>
        </w:rPr>
        <w:t>файловых систем мы тоже поговорим отдельно</w:t>
      </w:r>
    </w:p>
    <w:p w:rsidR="00B9185E" w:rsidRPr="00081CFD" w:rsidRDefault="00B9185E">
      <w:pPr>
        <w:suppressAutoHyphens w:val="0"/>
        <w:autoSpaceDE w:val="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b/>
          <w:sz w:val="20"/>
          <w:szCs w:val="18"/>
          <w:lang/>
        </w:rPr>
        <w:t>/</w:t>
      </w:r>
      <w:r>
        <w:rPr>
          <w:rFonts w:ascii="Courier New" w:eastAsia="Times New Roman" w:hAnsi="Courier New"/>
          <w:b/>
          <w:sz w:val="20"/>
          <w:szCs w:val="18"/>
          <w:lang w:val="en-US"/>
        </w:rPr>
        <w:t>proc</w:t>
      </w:r>
      <w:r w:rsidRPr="00081CFD">
        <w:rPr>
          <w:rFonts w:ascii="Courier New" w:eastAsia="Times New Roman" w:hAnsi="Courier New"/>
          <w:sz w:val="20"/>
          <w:szCs w:val="18"/>
          <w:lang/>
        </w:rPr>
        <w:t xml:space="preserve"> </w:t>
      </w:r>
      <w:r w:rsidRPr="00081CFD">
        <w:rPr>
          <w:rFonts w:ascii="Courier New" w:eastAsia="Times New Roman" w:hAnsi="Courier New"/>
          <w:sz w:val="20"/>
          <w:szCs w:val="17"/>
          <w:lang/>
        </w:rPr>
        <w:t>Это не совсем обычный каталог, это каталог псевдофайловой системы</w:t>
      </w:r>
    </w:p>
    <w:p w:rsidR="00B9185E" w:rsidRPr="00081CFD" w:rsidRDefault="00B9185E">
      <w:pPr>
        <w:suppressAutoHyphens w:val="0"/>
        <w:autoSpaceDE w:val="0"/>
        <w:ind w:firstLine="720"/>
        <w:rPr>
          <w:rFonts w:ascii="Courier New" w:eastAsia="Times New Roman" w:hAnsi="Courier New"/>
          <w:sz w:val="20"/>
          <w:szCs w:val="17"/>
          <w:lang/>
        </w:rPr>
      </w:pPr>
      <w:r>
        <w:rPr>
          <w:rFonts w:ascii="Courier New" w:eastAsia="Times New Roman" w:hAnsi="Courier New"/>
          <w:sz w:val="20"/>
          <w:szCs w:val="17"/>
          <w:lang w:val="en-US"/>
        </w:rPr>
        <w:t>procfs</w:t>
      </w:r>
      <w:r w:rsidRPr="00081CFD">
        <w:rPr>
          <w:rFonts w:ascii="Courier New" w:eastAsia="Times New Roman" w:hAnsi="Courier New"/>
          <w:sz w:val="20"/>
          <w:szCs w:val="17"/>
          <w:lang/>
        </w:rPr>
        <w:t>, которая используется для предоставления информации о процессах</w:t>
      </w:r>
    </w:p>
    <w:p w:rsidR="00B9185E" w:rsidRPr="00081CFD" w:rsidRDefault="00B9185E">
      <w:pPr>
        <w:suppressAutoHyphens w:val="0"/>
        <w:autoSpaceDE w:val="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b/>
          <w:sz w:val="20"/>
          <w:szCs w:val="18"/>
          <w:lang/>
        </w:rPr>
        <w:t>/</w:t>
      </w:r>
      <w:r>
        <w:rPr>
          <w:rFonts w:ascii="Courier New" w:eastAsia="Times New Roman" w:hAnsi="Courier New"/>
          <w:b/>
          <w:sz w:val="20"/>
          <w:szCs w:val="18"/>
          <w:lang w:val="en-US"/>
        </w:rPr>
        <w:t>root</w:t>
      </w:r>
      <w:r w:rsidRPr="00081CFD">
        <w:rPr>
          <w:rFonts w:ascii="Courier New" w:eastAsia="Times New Roman" w:hAnsi="Courier New"/>
          <w:sz w:val="20"/>
          <w:szCs w:val="18"/>
          <w:lang/>
        </w:rPr>
        <w:t xml:space="preserve"> </w:t>
      </w:r>
      <w:r w:rsidRPr="00081CFD">
        <w:rPr>
          <w:rFonts w:ascii="Courier New" w:eastAsia="Times New Roman" w:hAnsi="Courier New"/>
          <w:sz w:val="20"/>
          <w:szCs w:val="17"/>
          <w:lang/>
        </w:rPr>
        <w:t xml:space="preserve">Каталог пользователя </w:t>
      </w:r>
      <w:r>
        <w:rPr>
          <w:rFonts w:ascii="Courier New" w:eastAsia="Times New Roman" w:hAnsi="Courier New"/>
          <w:sz w:val="20"/>
          <w:szCs w:val="18"/>
          <w:lang w:val="en-US"/>
        </w:rPr>
        <w:t>root</w:t>
      </w:r>
      <w:r w:rsidRPr="00081CFD">
        <w:rPr>
          <w:rFonts w:ascii="Courier New" w:eastAsia="Times New Roman" w:hAnsi="Courier New"/>
          <w:sz w:val="20"/>
          <w:szCs w:val="18"/>
          <w:lang/>
        </w:rPr>
        <w:t xml:space="preserve"> </w:t>
      </w:r>
      <w:r w:rsidRPr="00081CFD">
        <w:rPr>
          <w:rFonts w:ascii="Courier New" w:eastAsia="Times New Roman" w:hAnsi="Courier New"/>
          <w:sz w:val="20"/>
          <w:szCs w:val="17"/>
          <w:lang/>
        </w:rPr>
        <w:t>(пользователь с максимальными полномочиями)</w:t>
      </w:r>
    </w:p>
    <w:p w:rsidR="00B9185E" w:rsidRPr="00081CFD" w:rsidRDefault="00B9185E">
      <w:pPr>
        <w:suppressAutoHyphens w:val="0"/>
        <w:autoSpaceDE w:val="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b/>
          <w:sz w:val="20"/>
          <w:szCs w:val="18"/>
          <w:lang/>
        </w:rPr>
        <w:t>/</w:t>
      </w:r>
      <w:r>
        <w:rPr>
          <w:rFonts w:ascii="Courier New" w:eastAsia="Times New Roman" w:hAnsi="Courier New"/>
          <w:b/>
          <w:sz w:val="20"/>
          <w:szCs w:val="18"/>
          <w:lang w:val="en-US"/>
        </w:rPr>
        <w:t>sbin</w:t>
      </w:r>
      <w:r w:rsidRPr="00081CFD">
        <w:rPr>
          <w:rFonts w:ascii="Courier New" w:eastAsia="Times New Roman" w:hAnsi="Courier New"/>
          <w:sz w:val="20"/>
          <w:szCs w:val="18"/>
          <w:lang/>
        </w:rPr>
        <w:t xml:space="preserve"> </w:t>
      </w:r>
      <w:r w:rsidRPr="00081CFD">
        <w:rPr>
          <w:rFonts w:ascii="Courier New" w:eastAsia="Times New Roman" w:hAnsi="Courier New"/>
          <w:sz w:val="20"/>
          <w:szCs w:val="17"/>
          <w:lang/>
        </w:rPr>
        <w:t>Набор утилит для системного администрирования, запускать эти утилиты</w:t>
      </w:r>
    </w:p>
    <w:p w:rsidR="00B9185E" w:rsidRPr="00081CFD" w:rsidRDefault="00B9185E">
      <w:pPr>
        <w:suppressAutoHyphens w:val="0"/>
        <w:autoSpaceDE w:val="0"/>
        <w:ind w:firstLine="720"/>
        <w:rPr>
          <w:rFonts w:ascii="Courier New" w:eastAsia="Times New Roman" w:hAnsi="Courier New"/>
          <w:sz w:val="20"/>
          <w:szCs w:val="18"/>
          <w:lang/>
        </w:rPr>
      </w:pPr>
      <w:r w:rsidRPr="00081CFD">
        <w:rPr>
          <w:rFonts w:ascii="Courier New" w:eastAsia="Times New Roman" w:hAnsi="Courier New"/>
          <w:sz w:val="20"/>
          <w:szCs w:val="17"/>
          <w:lang/>
        </w:rPr>
        <w:t xml:space="preserve">имеет право только </w:t>
      </w:r>
      <w:r>
        <w:rPr>
          <w:rFonts w:ascii="Courier New" w:eastAsia="Times New Roman" w:hAnsi="Courier New"/>
          <w:sz w:val="20"/>
          <w:szCs w:val="18"/>
          <w:lang w:val="en-US"/>
        </w:rPr>
        <w:t>root</w:t>
      </w:r>
    </w:p>
    <w:p w:rsidR="00B9185E" w:rsidRPr="00081CFD" w:rsidRDefault="00B9185E">
      <w:pPr>
        <w:suppressAutoHyphens w:val="0"/>
        <w:autoSpaceDE w:val="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b/>
          <w:sz w:val="20"/>
          <w:szCs w:val="18"/>
          <w:lang/>
        </w:rPr>
        <w:t>/</w:t>
      </w:r>
      <w:r>
        <w:rPr>
          <w:rFonts w:ascii="Courier New" w:eastAsia="Times New Roman" w:hAnsi="Courier New"/>
          <w:b/>
          <w:sz w:val="20"/>
          <w:szCs w:val="18"/>
          <w:lang w:val="en-US"/>
        </w:rPr>
        <w:t>tmp</w:t>
      </w:r>
      <w:r w:rsidRPr="00081CFD">
        <w:rPr>
          <w:rFonts w:ascii="Courier New" w:eastAsia="Times New Roman" w:hAnsi="Courier New"/>
          <w:sz w:val="20"/>
          <w:szCs w:val="18"/>
          <w:lang/>
        </w:rPr>
        <w:t xml:space="preserve"> </w:t>
      </w:r>
      <w:r w:rsidRPr="00081CFD">
        <w:rPr>
          <w:rFonts w:ascii="Courier New" w:eastAsia="Times New Roman" w:hAnsi="Courier New"/>
          <w:sz w:val="20"/>
          <w:szCs w:val="17"/>
          <w:lang/>
        </w:rPr>
        <w:t xml:space="preserve">“Мусорка”, т.е. каталог, в котором хранятся временные файлы. </w:t>
      </w:r>
      <w:r>
        <w:rPr>
          <w:rFonts w:ascii="Courier New" w:eastAsia="Times New Roman" w:hAnsi="Courier New"/>
          <w:sz w:val="20"/>
          <w:szCs w:val="17"/>
          <w:lang w:val="en-US"/>
        </w:rPr>
        <w:t>Linux</w:t>
      </w:r>
      <w:r w:rsidRPr="00081CFD">
        <w:rPr>
          <w:rFonts w:ascii="Courier New" w:eastAsia="Times New Roman" w:hAnsi="Courier New"/>
          <w:sz w:val="20"/>
          <w:szCs w:val="17"/>
          <w:lang/>
        </w:rPr>
        <w:t>,</w:t>
      </w:r>
    </w:p>
    <w:p w:rsidR="00B9185E" w:rsidRPr="00081CFD" w:rsidRDefault="00B9185E">
      <w:pPr>
        <w:ind w:firstLine="720"/>
        <w:jc w:val="both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sz w:val="20"/>
          <w:szCs w:val="17"/>
          <w:lang/>
        </w:rPr>
        <w:t xml:space="preserve">в отличие от </w:t>
      </w:r>
      <w:r>
        <w:rPr>
          <w:rFonts w:ascii="Courier New" w:eastAsia="Times New Roman" w:hAnsi="Courier New"/>
          <w:sz w:val="20"/>
          <w:szCs w:val="17"/>
          <w:lang w:val="en-US"/>
        </w:rPr>
        <w:t>Windows</w:t>
      </w:r>
      <w:r w:rsidRPr="00081CFD">
        <w:rPr>
          <w:rFonts w:ascii="Courier New" w:eastAsia="Times New Roman" w:hAnsi="Courier New"/>
          <w:sz w:val="20"/>
          <w:szCs w:val="17"/>
          <w:lang/>
        </w:rPr>
        <w:t>, следит за чистотой и регулярно очищает этот каталог</w:t>
      </w:r>
    </w:p>
    <w:p w:rsidR="00B9185E" w:rsidRPr="00081CFD" w:rsidRDefault="00B9185E">
      <w:pPr>
        <w:suppressAutoHyphens w:val="0"/>
        <w:autoSpaceDE w:val="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b/>
          <w:sz w:val="20"/>
          <w:szCs w:val="18"/>
          <w:lang/>
        </w:rPr>
        <w:t>/</w:t>
      </w:r>
      <w:r>
        <w:rPr>
          <w:rFonts w:ascii="Courier New" w:eastAsia="Times New Roman" w:hAnsi="Courier New"/>
          <w:b/>
          <w:sz w:val="20"/>
          <w:szCs w:val="18"/>
          <w:lang w:val="en-US"/>
        </w:rPr>
        <w:t>usr</w:t>
      </w:r>
      <w:r w:rsidRPr="00081CFD">
        <w:rPr>
          <w:rFonts w:ascii="Courier New" w:eastAsia="Times New Roman" w:hAnsi="Courier New"/>
          <w:sz w:val="20"/>
          <w:szCs w:val="18"/>
          <w:lang/>
        </w:rPr>
        <w:t xml:space="preserve"> </w:t>
      </w:r>
      <w:r w:rsidRPr="00081CFD">
        <w:rPr>
          <w:rFonts w:ascii="Courier New" w:eastAsia="Times New Roman" w:hAnsi="Courier New"/>
          <w:sz w:val="20"/>
          <w:szCs w:val="17"/>
          <w:lang/>
        </w:rPr>
        <w:t>Содержит пользовательские программы. По размеру это один из самых</w:t>
      </w:r>
    </w:p>
    <w:p w:rsidR="00B9185E" w:rsidRPr="00081CFD" w:rsidRDefault="00B9185E">
      <w:pPr>
        <w:suppressAutoHyphens w:val="0"/>
        <w:autoSpaceDE w:val="0"/>
        <w:ind w:firstLine="72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sz w:val="20"/>
          <w:szCs w:val="17"/>
          <w:lang/>
        </w:rPr>
        <w:t>больших каталогов файловой системы. В этот каталог устанавливаются</w:t>
      </w:r>
    </w:p>
    <w:p w:rsidR="00B9185E" w:rsidRPr="00081CFD" w:rsidRDefault="00B9185E">
      <w:pPr>
        <w:suppressAutoHyphens w:val="0"/>
        <w:autoSpaceDE w:val="0"/>
        <w:ind w:firstLine="72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sz w:val="20"/>
          <w:szCs w:val="17"/>
          <w:lang/>
        </w:rPr>
        <w:t>практически все программы. Также в этом каталоге находятся</w:t>
      </w:r>
    </w:p>
    <w:p w:rsidR="00B9185E" w:rsidRPr="00081CFD" w:rsidRDefault="00B9185E">
      <w:pPr>
        <w:suppressAutoHyphens w:val="0"/>
        <w:autoSpaceDE w:val="0"/>
        <w:ind w:firstLine="72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sz w:val="20"/>
          <w:szCs w:val="17"/>
          <w:lang/>
        </w:rPr>
        <w:t>вспомогательные файлы, необходимые для работы установленных</w:t>
      </w:r>
    </w:p>
    <w:p w:rsidR="00B9185E" w:rsidRPr="00081CFD" w:rsidRDefault="00B9185E">
      <w:pPr>
        <w:suppressAutoHyphens w:val="0"/>
        <w:autoSpaceDE w:val="0"/>
        <w:ind w:firstLine="72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sz w:val="20"/>
          <w:szCs w:val="17"/>
          <w:lang/>
        </w:rPr>
        <w:t>програмцм. Грубо, конечно, но данный каталог можно сравнить с каталогом</w:t>
      </w:r>
    </w:p>
    <w:p w:rsidR="00B9185E" w:rsidRPr="00081CFD" w:rsidRDefault="00B9185E">
      <w:pPr>
        <w:suppressAutoHyphens w:val="0"/>
        <w:autoSpaceDE w:val="0"/>
        <w:ind w:firstLine="720"/>
        <w:rPr>
          <w:rFonts w:ascii="Courier New" w:eastAsia="Times New Roman" w:hAnsi="Courier New"/>
          <w:sz w:val="20"/>
          <w:szCs w:val="17"/>
          <w:lang/>
        </w:rPr>
      </w:pPr>
      <w:r>
        <w:rPr>
          <w:rFonts w:ascii="Courier New" w:eastAsia="Times New Roman" w:hAnsi="Courier New"/>
          <w:sz w:val="20"/>
          <w:szCs w:val="17"/>
          <w:lang w:val="en-US"/>
        </w:rPr>
        <w:t>Program</w:t>
      </w:r>
      <w:r w:rsidRPr="00081CFD">
        <w:rPr>
          <w:rFonts w:ascii="Courier New" w:eastAsia="Times New Roman" w:hAnsi="Courier New"/>
          <w:sz w:val="20"/>
          <w:szCs w:val="17"/>
          <w:lang/>
        </w:rPr>
        <w:t xml:space="preserve"> </w:t>
      </w:r>
      <w:r>
        <w:rPr>
          <w:rFonts w:ascii="Courier New" w:eastAsia="Times New Roman" w:hAnsi="Courier New"/>
          <w:sz w:val="20"/>
          <w:szCs w:val="17"/>
          <w:lang w:val="en-US"/>
        </w:rPr>
        <w:t>Files</w:t>
      </w:r>
      <w:r w:rsidRPr="00081CFD">
        <w:rPr>
          <w:rFonts w:ascii="Courier New" w:eastAsia="Times New Roman" w:hAnsi="Courier New"/>
          <w:sz w:val="20"/>
          <w:szCs w:val="17"/>
          <w:lang/>
        </w:rPr>
        <w:t xml:space="preserve"> в </w:t>
      </w:r>
      <w:r>
        <w:rPr>
          <w:rFonts w:ascii="Courier New" w:eastAsia="Times New Roman" w:hAnsi="Courier New"/>
          <w:sz w:val="20"/>
          <w:szCs w:val="17"/>
          <w:lang w:val="en-US"/>
        </w:rPr>
        <w:t>Windows</w:t>
      </w:r>
    </w:p>
    <w:p w:rsidR="00B9185E" w:rsidRPr="00081CFD" w:rsidRDefault="00B9185E">
      <w:pPr>
        <w:suppressAutoHyphens w:val="0"/>
        <w:autoSpaceDE w:val="0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b/>
          <w:sz w:val="20"/>
          <w:szCs w:val="18"/>
          <w:lang/>
        </w:rPr>
        <w:t>/</w:t>
      </w:r>
      <w:r>
        <w:rPr>
          <w:rFonts w:ascii="Courier New" w:eastAsia="Times New Roman" w:hAnsi="Courier New"/>
          <w:b/>
          <w:sz w:val="20"/>
          <w:szCs w:val="18"/>
          <w:lang w:val="en-US"/>
        </w:rPr>
        <w:t>var</w:t>
      </w:r>
      <w:r w:rsidRPr="00081CFD">
        <w:rPr>
          <w:rFonts w:ascii="Courier New" w:eastAsia="Times New Roman" w:hAnsi="Courier New"/>
          <w:sz w:val="20"/>
          <w:szCs w:val="18"/>
          <w:lang/>
        </w:rPr>
        <w:t xml:space="preserve"> </w:t>
      </w:r>
      <w:r w:rsidRPr="00081CFD">
        <w:rPr>
          <w:rFonts w:ascii="Courier New" w:eastAsia="Times New Roman" w:hAnsi="Courier New"/>
          <w:sz w:val="20"/>
          <w:szCs w:val="17"/>
          <w:lang/>
        </w:rPr>
        <w:t>Данные системы, которые постоянно изменяются, например, очередь</w:t>
      </w:r>
    </w:p>
    <w:p w:rsidR="00B9185E" w:rsidRPr="00081CFD" w:rsidRDefault="00B9185E">
      <w:pPr>
        <w:ind w:firstLine="720"/>
        <w:jc w:val="both"/>
        <w:rPr>
          <w:rFonts w:ascii="Courier New" w:eastAsia="Times New Roman" w:hAnsi="Courier New"/>
          <w:sz w:val="20"/>
          <w:szCs w:val="17"/>
          <w:lang/>
        </w:rPr>
      </w:pPr>
      <w:r w:rsidRPr="00081CFD">
        <w:rPr>
          <w:rFonts w:ascii="Courier New" w:eastAsia="Times New Roman" w:hAnsi="Courier New"/>
          <w:sz w:val="20"/>
          <w:szCs w:val="17"/>
          <w:lang/>
        </w:rPr>
        <w:t>печати, почтовые ящики и т.д.</w:t>
      </w:r>
    </w:p>
    <w:p w:rsidR="00B9185E" w:rsidRPr="00081CFD" w:rsidRDefault="00B9185E">
      <w:pPr>
        <w:jc w:val="both"/>
        <w:rPr>
          <w:rFonts w:ascii="Courier New" w:eastAsia="Times New Roman" w:hAnsi="Courier New"/>
          <w:sz w:val="20"/>
          <w:szCs w:val="17"/>
          <w:lang/>
        </w:rPr>
      </w:pPr>
    </w:p>
    <w:p w:rsidR="00B9185E" w:rsidRDefault="00B9185E" w:rsidP="00081CFD">
      <w:pPr>
        <w:pStyle w:val="DEF"/>
      </w:pPr>
      <w:r>
        <w:t>Так же не стоит забывать, что большинство устанавливаемых прикладных программ в Linux устанавливают свои бинарные файлы, а так же настройки и файлы данных внутри каталогов  /usr.</w:t>
      </w:r>
    </w:p>
    <w:p w:rsidR="00B9185E" w:rsidRDefault="00B9185E" w:rsidP="00081CFD">
      <w:pPr>
        <w:pStyle w:val="DEF"/>
      </w:pPr>
      <w:r>
        <w:t>Например: бинарники в /usr/bin или /usr/sbin, файлы данных в /usr/share/папка_с_именем_программы и т. п.</w:t>
      </w:r>
    </w:p>
    <w:p w:rsidR="00B9185E" w:rsidRDefault="00B9185E">
      <w:pPr>
        <w:jc w:val="both"/>
        <w:rPr>
          <w:rFonts w:eastAsia="Times New Roman"/>
          <w:sz w:val="20"/>
          <w:szCs w:val="17"/>
          <w:lang/>
        </w:rPr>
      </w:pPr>
    </w:p>
    <w:p w:rsidR="00B9185E" w:rsidRDefault="00B9185E">
      <w:pPr>
        <w:jc w:val="center"/>
        <w:rPr>
          <w:b/>
          <w:sz w:val="28"/>
        </w:rPr>
      </w:pPr>
    </w:p>
    <w:p w:rsidR="00B9185E" w:rsidRPr="00C779D4" w:rsidRDefault="00293AF7" w:rsidP="00293AF7">
      <w:pPr>
        <w:pStyle w:val="ZAG"/>
        <w:rPr>
          <w:lang w:val="en-US"/>
        </w:rPr>
      </w:pPr>
      <w:r w:rsidRPr="00C779D4">
        <w:rPr>
          <w:lang w:val="en-US"/>
        </w:rPr>
        <w:t>1.</w:t>
      </w:r>
      <w:r>
        <w:rPr>
          <w:lang w:val="en-US"/>
        </w:rPr>
        <w:t>4</w:t>
      </w:r>
      <w:r w:rsidR="00B9185E" w:rsidRPr="00C779D4">
        <w:rPr>
          <w:lang w:val="en-US"/>
        </w:rPr>
        <w:t xml:space="preserve"> </w:t>
      </w:r>
      <w:r w:rsidR="00B9185E">
        <w:t>Синтаксиса</w:t>
      </w:r>
      <w:r w:rsidR="00B9185E" w:rsidRPr="00C779D4">
        <w:rPr>
          <w:lang w:val="en-US"/>
        </w:rPr>
        <w:t xml:space="preserve"> </w:t>
      </w:r>
      <w:r w:rsidR="00B9185E">
        <w:t>командной</w:t>
      </w:r>
      <w:r w:rsidR="00B9185E" w:rsidRPr="00C779D4">
        <w:rPr>
          <w:lang w:val="en-US"/>
        </w:rPr>
        <w:t xml:space="preserve"> </w:t>
      </w:r>
      <w:r w:rsidR="00B9185E">
        <w:t>строки</w:t>
      </w:r>
      <w:r w:rsidR="00B9185E" w:rsidRPr="00C779D4">
        <w:rPr>
          <w:lang w:val="en-US"/>
        </w:rPr>
        <w:t>:</w:t>
      </w:r>
    </w:p>
    <w:p w:rsidR="00B9185E" w:rsidRPr="00C779D4" w:rsidRDefault="00B9185E">
      <w:pPr>
        <w:jc w:val="center"/>
        <w:rPr>
          <w:b/>
          <w:sz w:val="28"/>
          <w:lang w:val="en-US"/>
        </w:rPr>
      </w:pPr>
    </w:p>
    <w:p w:rsidR="00B9185E" w:rsidRPr="00C779D4" w:rsidRDefault="00B9185E" w:rsidP="00EA4622">
      <w:pPr>
        <w:pStyle w:val="DEF"/>
        <w:rPr>
          <w:lang w:val="en-US"/>
        </w:rPr>
      </w:pPr>
      <w:r>
        <w:rPr>
          <w:lang w:val="en-US"/>
        </w:rPr>
        <w:t>command</w:t>
      </w:r>
      <w:r w:rsidRPr="00C779D4">
        <w:rPr>
          <w:lang w:val="en-US"/>
        </w:rPr>
        <w:t xml:space="preserve"> </w:t>
      </w:r>
      <w:r>
        <w:rPr>
          <w:lang w:val="en-US"/>
        </w:rPr>
        <w:t>option</w:t>
      </w:r>
      <w:r w:rsidRPr="00C779D4">
        <w:rPr>
          <w:lang w:val="en-US"/>
        </w:rPr>
        <w:t>(</w:t>
      </w:r>
      <w:r>
        <w:rPr>
          <w:lang w:val="en-US"/>
        </w:rPr>
        <w:t>s</w:t>
      </w:r>
      <w:r w:rsidRPr="00C779D4">
        <w:rPr>
          <w:lang w:val="en-US"/>
        </w:rPr>
        <w:t xml:space="preserve">) </w:t>
      </w:r>
      <w:r>
        <w:rPr>
          <w:lang w:val="en-US"/>
        </w:rPr>
        <w:t>argument</w:t>
      </w:r>
      <w:r w:rsidRPr="00C779D4">
        <w:rPr>
          <w:lang w:val="en-US"/>
        </w:rPr>
        <w:t>(</w:t>
      </w:r>
      <w:r>
        <w:rPr>
          <w:lang w:val="en-US"/>
        </w:rPr>
        <w:t>s</w:t>
      </w:r>
      <w:r w:rsidRPr="00C779D4">
        <w:rPr>
          <w:lang w:val="en-US"/>
        </w:rPr>
        <w:t>)</w:t>
      </w:r>
      <w:r w:rsidR="00EA4622" w:rsidRPr="00C779D4">
        <w:rPr>
          <w:lang w:val="en-US"/>
        </w:rPr>
        <w:t xml:space="preserve"> ,</w:t>
      </w:r>
      <w:r>
        <w:t>где</w:t>
      </w:r>
      <w:r w:rsidRPr="00C779D4">
        <w:rPr>
          <w:b/>
          <w:lang w:val="en-US"/>
        </w:rPr>
        <w:t xml:space="preserve"> </w:t>
      </w:r>
    </w:p>
    <w:p w:rsidR="00B9185E" w:rsidRDefault="00B9185E" w:rsidP="00EA4622">
      <w:pPr>
        <w:pStyle w:val="DEF"/>
      </w:pPr>
      <w:r>
        <w:rPr>
          <w:lang w:val="en-US"/>
        </w:rPr>
        <w:t>command</w:t>
      </w:r>
      <w:r>
        <w:t xml:space="preserve"> </w:t>
      </w:r>
      <w:r>
        <w:tab/>
        <w:t xml:space="preserve">– это имя программы, которую вы хотите выполнить; </w:t>
      </w:r>
    </w:p>
    <w:p w:rsidR="00B9185E" w:rsidRDefault="00B9185E" w:rsidP="00EA4622">
      <w:pPr>
        <w:pStyle w:val="DEF"/>
      </w:pPr>
      <w:r>
        <w:rPr>
          <w:lang w:val="en-US"/>
        </w:rPr>
        <w:t>option</w:t>
      </w:r>
      <w:r>
        <w:t xml:space="preserve"> </w:t>
      </w:r>
      <w:r>
        <w:tab/>
        <w:t xml:space="preserve">– ключи, которые определяют поведение программы; </w:t>
      </w:r>
    </w:p>
    <w:p w:rsidR="00B9185E" w:rsidRDefault="00B9185E" w:rsidP="00EA4622">
      <w:pPr>
        <w:pStyle w:val="DEF"/>
      </w:pPr>
      <w:r>
        <w:rPr>
          <w:lang w:val="en-US"/>
        </w:rPr>
        <w:t>argument</w:t>
      </w:r>
      <w:r>
        <w:t xml:space="preserve"> </w:t>
      </w:r>
      <w:r>
        <w:tab/>
        <w:t xml:space="preserve">– данные, которые эта команда обрабатывает. </w:t>
      </w:r>
    </w:p>
    <w:p w:rsidR="00B9185E" w:rsidRDefault="00B9185E" w:rsidP="00EA4622">
      <w:pPr>
        <w:pStyle w:val="DEF"/>
      </w:pPr>
      <w:r>
        <w:t xml:space="preserve">В командной строке, которая включает ключи и/или аргументы, все  компоненты отделяется друг от друга по крайней мере одним пробелом. Если аргумент содержит пробел, его надо заключить в двойные кавычки. Например, если аргумент sample 1, то вы должны указать его в командной строке как "sample 1". Если кавычки отсутствуют, то shell будет интерпретировать sample и 1 как два отдельных аргумента. </w:t>
      </w:r>
    </w:p>
    <w:p w:rsidR="00B9185E" w:rsidRDefault="00B9185E" w:rsidP="00EA4622">
      <w:pPr>
        <w:pStyle w:val="DEF"/>
      </w:pPr>
      <w:r>
        <w:t xml:space="preserve">Некоторые команды позволяют вам указывать несколько и/или аргументов в одной командной строке. </w:t>
      </w:r>
    </w:p>
    <w:p w:rsidR="00B9185E" w:rsidRDefault="00B9185E" w:rsidP="00EA4622">
      <w:pPr>
        <w:pStyle w:val="DEF"/>
        <w:rPr>
          <w:lang w:val="en-US"/>
        </w:rPr>
      </w:pPr>
      <w:r>
        <w:t>Например</w:t>
      </w:r>
      <w:r>
        <w:rPr>
          <w:lang w:val="en-US"/>
        </w:rPr>
        <w:t xml:space="preserve">: </w:t>
      </w:r>
    </w:p>
    <w:p w:rsidR="00B9185E" w:rsidRDefault="00B9185E" w:rsidP="00EA4622">
      <w:pPr>
        <w:pStyle w:val="DEF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  ls   -l -i   file1 file2 file3</w:t>
      </w:r>
    </w:p>
    <w:p w:rsidR="00B9185E" w:rsidRDefault="00B9185E" w:rsidP="00EA4622">
      <w:pPr>
        <w:pStyle w:val="DEF"/>
      </w:pPr>
      <w:r>
        <w:rPr>
          <w:lang w:val="en-US"/>
        </w:rPr>
        <w:tab/>
        <w:t xml:space="preserve">      </w:t>
      </w:r>
      <w:r>
        <w:t>|              |                   |</w:t>
      </w:r>
    </w:p>
    <w:p w:rsidR="00B9185E" w:rsidRDefault="00E0063C" w:rsidP="00EA4622">
      <w:pPr>
        <w:pStyle w:val="DEF"/>
      </w:pPr>
      <w:r w:rsidRPr="00C779D4">
        <w:lastRenderedPageBreak/>
        <w:t xml:space="preserve">           </w:t>
      </w:r>
      <w:r w:rsidR="00B9185E">
        <w:t>команда  ключи    аргументы</w:t>
      </w:r>
    </w:p>
    <w:p w:rsidR="00B9185E" w:rsidRDefault="00B9185E" w:rsidP="00EA4622">
      <w:pPr>
        <w:pStyle w:val="DEF"/>
      </w:pPr>
      <w:r>
        <w:t xml:space="preserve">В этом примере команда ls использует два ключа -l и -i и три аргумента file1, file2 и file3. Ключ -l определяет формат вывода (длинный, в одну колонку), ключ –i обеспечивает вывод системного кода файла inode. Система UNIX обычно позволяет вам группировать ключи, например -li, и выводить их в любом порядке. Этого нельзя делать с аргументами. </w:t>
      </w:r>
    </w:p>
    <w:p w:rsidR="00B9185E" w:rsidRDefault="00B9185E" w:rsidP="00EA4622">
      <w:pPr>
        <w:pStyle w:val="DEF"/>
      </w:pPr>
      <w:r>
        <w:t>Для поиска исполнимых программ (</w:t>
      </w:r>
      <w:r>
        <w:rPr>
          <w:lang w:val="en-US"/>
        </w:rPr>
        <w:t>ls</w:t>
      </w:r>
      <w:r>
        <w:t xml:space="preserve">  в примере) оболочка использует полное имя файла, а если указано только имя команды, то сначала текущий каталог, а потом каталоги, перечисленные в системной переменной оболочки, которая называется </w:t>
      </w:r>
      <w:r>
        <w:rPr>
          <w:lang w:val="en-US"/>
        </w:rPr>
        <w:t>PATH</w:t>
      </w:r>
      <w:r>
        <w:t xml:space="preserve">.  </w:t>
      </w:r>
    </w:p>
    <w:p w:rsidR="00B9185E" w:rsidRDefault="00B9185E" w:rsidP="00EA4622">
      <w:pPr>
        <w:pStyle w:val="DEF"/>
        <w:rPr>
          <w:lang w:val="en-US"/>
        </w:rPr>
      </w:pPr>
      <w:r>
        <w:t xml:space="preserve">Системные (глобальные) переменные оболочки позволяют настраивать многие особенности ее поведения. Присвоение значения переменной – это команда оболочки следующего формата: &lt;ИМЯ ПЕРМЕННОЙ&gt;=&lt;значение&gt;. Например, </w:t>
      </w:r>
      <w:r>
        <w:rPr>
          <w:lang w:val="en-US"/>
        </w:rPr>
        <w:t>PATH</w:t>
      </w:r>
      <w:r>
        <w:t>=/</w:t>
      </w:r>
      <w:r>
        <w:rPr>
          <w:lang w:val="en-US"/>
        </w:rPr>
        <w:t>usr</w:t>
      </w:r>
      <w:r>
        <w:t>/</w:t>
      </w:r>
      <w:r>
        <w:rPr>
          <w:lang w:val="en-US"/>
        </w:rPr>
        <w:t>bin</w:t>
      </w:r>
    </w:p>
    <w:p w:rsidR="00293AF7" w:rsidRDefault="00293AF7" w:rsidP="00EA4622">
      <w:pPr>
        <w:pStyle w:val="DEF"/>
        <w:rPr>
          <w:lang w:val="en-US"/>
        </w:rPr>
      </w:pPr>
    </w:p>
    <w:p w:rsidR="00E0063C" w:rsidRPr="00C779D4" w:rsidRDefault="00293AF7" w:rsidP="00293AF7">
      <w:pPr>
        <w:pStyle w:val="ZAG"/>
      </w:pPr>
      <w:r w:rsidRPr="00C779D4">
        <w:t xml:space="preserve">1.5 </w:t>
      </w:r>
      <w:r>
        <w:t xml:space="preserve">Работа с архивами в </w:t>
      </w:r>
      <w:r>
        <w:rPr>
          <w:lang w:val="en-US"/>
        </w:rPr>
        <w:t>Linux</w:t>
      </w:r>
    </w:p>
    <w:p w:rsidR="00741201" w:rsidRDefault="00741201" w:rsidP="00741201">
      <w:pPr>
        <w:pStyle w:val="DEF"/>
      </w:pPr>
      <w:r>
        <w:rPr>
          <w:rStyle w:val="searchhit"/>
        </w:rPr>
        <w:t xml:space="preserve">Упаковщик </w:t>
      </w:r>
      <w:r>
        <w:rPr>
          <w:rStyle w:val="searchhit"/>
          <w:lang w:val="en-US"/>
        </w:rPr>
        <w:t>t</w:t>
      </w:r>
      <w:r w:rsidRPr="00741201">
        <w:rPr>
          <w:rStyle w:val="searchhit"/>
        </w:rPr>
        <w:t>ar</w:t>
      </w:r>
      <w:r w:rsidRPr="00741201">
        <w:rPr>
          <w:rStyle w:val="apple-converted-space"/>
        </w:rPr>
        <w:t> </w:t>
      </w:r>
      <w:r w:rsidRPr="00741201">
        <w:t>- наиболее распространенный</w:t>
      </w:r>
      <w:r w:rsidRPr="00741201">
        <w:rPr>
          <w:rStyle w:val="apple-converted-space"/>
        </w:rPr>
        <w:t> </w:t>
      </w:r>
      <w:r w:rsidRPr="00741201">
        <w:rPr>
          <w:rStyle w:val="searchhit"/>
        </w:rPr>
        <w:t>архиватор</w:t>
      </w:r>
      <w:r w:rsidRPr="00741201">
        <w:t>, используемый в</w:t>
      </w:r>
      <w:r w:rsidRPr="00741201">
        <w:rPr>
          <w:rStyle w:val="apple-converted-space"/>
        </w:rPr>
        <w:t> </w:t>
      </w:r>
      <w:r w:rsidRPr="00741201">
        <w:rPr>
          <w:rStyle w:val="searchhit"/>
        </w:rPr>
        <w:t>Linux</w:t>
      </w:r>
      <w:r w:rsidRPr="00741201">
        <w:t>-системах. Сам по себе</w:t>
      </w:r>
      <w:r w:rsidRPr="00741201">
        <w:rPr>
          <w:rStyle w:val="apple-converted-space"/>
        </w:rPr>
        <w:t> </w:t>
      </w:r>
      <w:r w:rsidRPr="00741201">
        <w:rPr>
          <w:rStyle w:val="searchhit"/>
        </w:rPr>
        <w:t>tar</w:t>
      </w:r>
      <w:r w:rsidRPr="00741201">
        <w:rPr>
          <w:rStyle w:val="apple-converted-space"/>
        </w:rPr>
        <w:t> </w:t>
      </w:r>
      <w:r>
        <w:t xml:space="preserve">не является архиватором, как например </w:t>
      </w:r>
      <w:r>
        <w:rPr>
          <w:lang w:val="en-US"/>
        </w:rPr>
        <w:t>Winrar</w:t>
      </w:r>
      <w:r w:rsidRPr="00741201">
        <w:t xml:space="preserve">, т.к. он </w:t>
      </w:r>
      <w:r>
        <w:t xml:space="preserve">не сжимает файлы, а упаковывает их для последующего сжатия. </w:t>
      </w:r>
      <w:r w:rsidR="00003DA5">
        <w:t xml:space="preserve">Разумеется при упаковке файлов и папок архиватором </w:t>
      </w:r>
      <w:r w:rsidR="00003DA5">
        <w:rPr>
          <w:lang w:val="en-US"/>
        </w:rPr>
        <w:t>tar</w:t>
      </w:r>
      <w:r w:rsidR="00003DA5" w:rsidRPr="00741201">
        <w:t xml:space="preserve"> </w:t>
      </w:r>
      <w:r w:rsidR="00003DA5">
        <w:t xml:space="preserve">сохраняются все атрибуты и права доступа. </w:t>
      </w:r>
      <w:r w:rsidRPr="00741201">
        <w:t xml:space="preserve">В то же время, архиваторы </w:t>
      </w:r>
      <w:hyperlink r:id="rId5" w:tooltip="http://en.wikipedia.org/wiki/Gzip" w:history="1">
        <w:r w:rsidR="00003DA5">
          <w:rPr>
            <w:rStyle w:val="a5"/>
            <w:color w:val="auto"/>
            <w:u w:val="none"/>
            <w:lang w:val="en-US"/>
          </w:rPr>
          <w:t>g</w:t>
        </w:r>
        <w:r w:rsidRPr="00741201">
          <w:rPr>
            <w:rStyle w:val="a5"/>
            <w:color w:val="auto"/>
            <w:u w:val="none"/>
          </w:rPr>
          <w:t>zip</w:t>
        </w:r>
      </w:hyperlink>
      <w:r w:rsidRPr="00741201">
        <w:rPr>
          <w:rStyle w:val="apple-converted-space"/>
        </w:rPr>
        <w:t> </w:t>
      </w:r>
      <w:r w:rsidRPr="00741201">
        <w:t>или</w:t>
      </w:r>
      <w:r w:rsidRPr="00741201">
        <w:rPr>
          <w:rStyle w:val="apple-converted-space"/>
        </w:rPr>
        <w:t> </w:t>
      </w:r>
      <w:hyperlink r:id="rId6" w:tooltip="http://en.wikipedia.org/wiki/bzip2" w:history="1">
        <w:r w:rsidRPr="00741201">
          <w:rPr>
            <w:rStyle w:val="a5"/>
            <w:color w:val="auto"/>
            <w:u w:val="none"/>
          </w:rPr>
          <w:t>bzip2</w:t>
        </w:r>
      </w:hyperlink>
      <w:r>
        <w:t xml:space="preserve">, применяющиеся в </w:t>
      </w:r>
      <w:r>
        <w:rPr>
          <w:lang w:val="en-US"/>
        </w:rPr>
        <w:t>Linux</w:t>
      </w:r>
      <w:r w:rsidRPr="00741201">
        <w:t xml:space="preserve"> </w:t>
      </w:r>
      <w:r>
        <w:t>для сжатия файлов,</w:t>
      </w:r>
      <w:r w:rsidRPr="00741201">
        <w:t xml:space="preserve"> не умеют сжимать несколько файлов, а работают только с одним файлом или входным потоком. </w:t>
      </w:r>
      <w:r>
        <w:t xml:space="preserve">То есть с помощью архиватора </w:t>
      </w:r>
      <w:r>
        <w:rPr>
          <w:lang w:val="en-US"/>
        </w:rPr>
        <w:t>gzip</w:t>
      </w:r>
      <w:r w:rsidRPr="00741201">
        <w:t xml:space="preserve"> </w:t>
      </w:r>
      <w:r>
        <w:t xml:space="preserve">можно сжать только файл, если же нам понадобиться создать архив из нескольких файлов или провести архивацию папки, нам нужно будет сначала упаковать их архиватором </w:t>
      </w:r>
      <w:r>
        <w:rPr>
          <w:lang w:val="en-US"/>
        </w:rPr>
        <w:t>tar</w:t>
      </w:r>
      <w:r>
        <w:t xml:space="preserve"> и только после этого </w:t>
      </w:r>
      <w:r w:rsidR="00003DA5">
        <w:t>провести сжатие программой</w:t>
      </w:r>
      <w:r>
        <w:t xml:space="preserve"> </w:t>
      </w:r>
      <w:r>
        <w:rPr>
          <w:lang w:val="en-US"/>
        </w:rPr>
        <w:t>gzip</w:t>
      </w:r>
      <w:r w:rsidRPr="00741201">
        <w:t xml:space="preserve">. </w:t>
      </w:r>
    </w:p>
    <w:p w:rsidR="00293AF7" w:rsidRDefault="00741201" w:rsidP="00741201">
      <w:pPr>
        <w:pStyle w:val="DEF"/>
      </w:pPr>
      <w:r>
        <w:t>Поэтому не стоит удивляться тому</w:t>
      </w:r>
      <w:r w:rsidR="00003DA5">
        <w:t>,</w:t>
      </w:r>
      <w:r>
        <w:t xml:space="preserve"> что архивы в *</w:t>
      </w:r>
      <w:r>
        <w:rPr>
          <w:lang w:val="en-US"/>
        </w:rPr>
        <w:t>nix</w:t>
      </w:r>
      <w:r w:rsidRPr="00741201">
        <w:t xml:space="preserve"> </w:t>
      </w:r>
      <w:r>
        <w:t>системах обычно имеют вид</w:t>
      </w:r>
      <w:r w:rsidRPr="00741201">
        <w:t xml:space="preserve"> </w:t>
      </w:r>
      <w:r w:rsidRPr="00741201">
        <w:rPr>
          <w:b/>
          <w:i/>
        </w:rPr>
        <w:t>имя_архива.</w:t>
      </w:r>
      <w:r w:rsidRPr="00741201">
        <w:rPr>
          <w:b/>
          <w:i/>
          <w:lang w:val="en-US"/>
        </w:rPr>
        <w:t>tar</w:t>
      </w:r>
      <w:r w:rsidRPr="00741201">
        <w:rPr>
          <w:b/>
          <w:i/>
        </w:rPr>
        <w:t>.</w:t>
      </w:r>
      <w:r w:rsidRPr="00741201">
        <w:rPr>
          <w:b/>
          <w:i/>
          <w:lang w:val="en-US"/>
        </w:rPr>
        <w:t>gz</w:t>
      </w:r>
      <w:r w:rsidRPr="00741201">
        <w:t xml:space="preserve"> </w:t>
      </w:r>
    </w:p>
    <w:p w:rsidR="00E6347D" w:rsidRPr="00C779D4" w:rsidRDefault="00E6347D" w:rsidP="00E6347D">
      <w:pPr>
        <w:pStyle w:val="DEF"/>
      </w:pPr>
      <w:r w:rsidRPr="00E6347D">
        <w:t>Упаковщик tar запускается с обязательным указанием одного из основных действий, самые распространенные из которых - создание и распаковка архивов, далее задаются прочие параметры, зависящие от конкретной операции.</w:t>
      </w:r>
    </w:p>
    <w:p w:rsidR="00AC608A" w:rsidRPr="00C779D4" w:rsidRDefault="00AC608A" w:rsidP="00E6347D">
      <w:pPr>
        <w:pStyle w:val="DEF"/>
      </w:pPr>
    </w:p>
    <w:p w:rsidR="00E6347D" w:rsidRPr="0000083D" w:rsidRDefault="00E6347D" w:rsidP="00E6347D">
      <w:pPr>
        <w:pStyle w:val="DEF"/>
        <w:rPr>
          <w:b/>
          <w:i/>
        </w:rPr>
      </w:pPr>
      <w:bookmarkStart w:id="0" w:name="создание_архива"/>
      <w:r w:rsidRPr="0000083D">
        <w:rPr>
          <w:b/>
          <w:i/>
        </w:rPr>
        <w:t>Создание архива</w:t>
      </w:r>
      <w:bookmarkEnd w:id="0"/>
    </w:p>
    <w:p w:rsidR="00E6347D" w:rsidRPr="00E6347D" w:rsidRDefault="00E6347D" w:rsidP="00E6347D">
      <w:pPr>
        <w:pStyle w:val="DEF"/>
      </w:pPr>
      <w:r w:rsidRPr="00E6347D">
        <w:t>Для создания архива нужно указать</w:t>
      </w:r>
      <w:r w:rsidRPr="00E6347D">
        <w:rPr>
          <w:rStyle w:val="apple-converted-space"/>
        </w:rPr>
        <w:t> </w:t>
      </w:r>
      <w:r w:rsidRPr="00E6347D">
        <w:rPr>
          <w:rStyle w:val="searchhit"/>
        </w:rPr>
        <w:t>tar</w:t>
      </w:r>
      <w:r w:rsidRPr="00E6347D">
        <w:rPr>
          <w:rStyle w:val="apple-converted-space"/>
        </w:rPr>
        <w:t> </w:t>
      </w:r>
      <w:r w:rsidRPr="00E6347D">
        <w:t>соответствующее действие, что делается с помощью ключа</w:t>
      </w:r>
      <w:r w:rsidRPr="00E6347D">
        <w:rPr>
          <w:rStyle w:val="apple-converted-space"/>
        </w:rPr>
        <w:t> </w:t>
      </w:r>
      <w:r w:rsidRPr="00E6347D">
        <w:rPr>
          <w:rStyle w:val="HTML"/>
          <w:rFonts w:ascii="Calibri" w:eastAsia="Lucida Sans Unicode" w:hAnsi="Calibri" w:cs="Times New Roman"/>
          <w:sz w:val="24"/>
          <w:szCs w:val="24"/>
        </w:rPr>
        <w:t>-c</w:t>
      </w:r>
      <w:r w:rsidRPr="00E6347D">
        <w:t xml:space="preserve">. </w:t>
      </w:r>
      <w:r w:rsidR="0000083D">
        <w:t xml:space="preserve">Во всех примерах приведенных ниже будет использоваться так же ключ </w:t>
      </w:r>
      <w:r w:rsidR="0000083D">
        <w:rPr>
          <w:lang w:val="en-US"/>
        </w:rPr>
        <w:t>f</w:t>
      </w:r>
      <w:r w:rsidR="0000083D">
        <w:t>, он нужен для того чтобы предотвратить вывод на экран служебных сообщений при упаковке файлов.</w:t>
      </w:r>
      <w:r w:rsidRPr="00E6347D">
        <w:t xml:space="preserve"> Далее укажем сначала имя будущего архива, а затем те файлы, которые хотим упаковать.</w:t>
      </w:r>
    </w:p>
    <w:p w:rsidR="00E6347D" w:rsidRPr="00E6347D" w:rsidRDefault="00E6347D" w:rsidP="00E6347D">
      <w:pPr>
        <w:pStyle w:val="DEF"/>
      </w:pPr>
      <w:r w:rsidRPr="00E6347D">
        <w:rPr>
          <w:rStyle w:val="searchhit"/>
        </w:rPr>
        <w:t>tar</w:t>
      </w:r>
      <w:r w:rsidRPr="00E6347D">
        <w:t xml:space="preserve"> -cf txt.</w:t>
      </w:r>
      <w:r w:rsidRPr="00E6347D">
        <w:rPr>
          <w:rStyle w:val="searchhit"/>
        </w:rPr>
        <w:t>tar</w:t>
      </w:r>
      <w:r w:rsidRPr="00E6347D">
        <w:t xml:space="preserve"> *.txt</w:t>
      </w:r>
    </w:p>
    <w:p w:rsidR="0000083D" w:rsidRPr="00C779D4" w:rsidRDefault="0000083D" w:rsidP="0000083D">
      <w:pPr>
        <w:pStyle w:val="DEF"/>
      </w:pPr>
      <w:r>
        <w:t>Здесь</w:t>
      </w:r>
      <w:r w:rsidR="00E6347D" w:rsidRPr="00E6347D">
        <w:t xml:space="preserve"> команда упакует все файлы</w:t>
      </w:r>
      <w:r>
        <w:t xml:space="preserve"> находящиеся в текущем каталоге</w:t>
      </w:r>
      <w:r w:rsidR="00E6347D" w:rsidRPr="00E6347D">
        <w:t xml:space="preserve"> с расширением </w:t>
      </w:r>
      <w:r w:rsidRPr="0000083D">
        <w:t>.</w:t>
      </w:r>
      <w:r w:rsidR="00E6347D" w:rsidRPr="00E6347D">
        <w:t>txt в архив txt.</w:t>
      </w:r>
      <w:r w:rsidR="00E6347D" w:rsidRPr="00E6347D">
        <w:rPr>
          <w:rStyle w:val="searchhit"/>
        </w:rPr>
        <w:t>tar</w:t>
      </w:r>
      <w:r w:rsidR="00E6347D" w:rsidRPr="00E6347D">
        <w:t>.</w:t>
      </w:r>
      <w:r w:rsidRPr="0000083D">
        <w:t xml:space="preserve"> </w:t>
      </w:r>
      <w:r>
        <w:t>Разумеется данный архив создан без сжатия. Для сжатия полученного архива можно использовать два метода</w:t>
      </w:r>
      <w:r w:rsidRPr="00C779D4">
        <w:t>:</w:t>
      </w:r>
    </w:p>
    <w:p w:rsidR="0000083D" w:rsidRPr="00C779D4" w:rsidRDefault="0000083D" w:rsidP="0000083D">
      <w:pPr>
        <w:pStyle w:val="DEF"/>
      </w:pPr>
    </w:p>
    <w:p w:rsidR="0000083D" w:rsidRPr="0000083D" w:rsidRDefault="0000083D" w:rsidP="0000083D">
      <w:pPr>
        <w:pStyle w:val="DEF"/>
      </w:pPr>
      <w:r>
        <w:t xml:space="preserve">Метод </w:t>
      </w:r>
      <w:r w:rsidRPr="0000083D">
        <w:t xml:space="preserve">1: </w:t>
      </w:r>
    </w:p>
    <w:p w:rsidR="00E6347D" w:rsidRPr="00C779D4" w:rsidRDefault="0000083D" w:rsidP="0000083D">
      <w:pPr>
        <w:pStyle w:val="DEF"/>
      </w:pPr>
      <w:r>
        <w:t>Можно сразу на этапе упаковки файлов</w:t>
      </w:r>
      <w:r w:rsidR="00E6347D" w:rsidRPr="00E6347D">
        <w:t xml:space="preserve"> указать</w:t>
      </w:r>
      <w:r w:rsidR="00E6347D" w:rsidRPr="00E6347D">
        <w:rPr>
          <w:rStyle w:val="apple-converted-space"/>
        </w:rPr>
        <w:t> </w:t>
      </w:r>
      <w:r w:rsidR="00E6347D" w:rsidRPr="00E6347D">
        <w:rPr>
          <w:rStyle w:val="searchhit"/>
        </w:rPr>
        <w:t>tar</w:t>
      </w:r>
      <w:r w:rsidR="00E6347D" w:rsidRPr="00E6347D">
        <w:t xml:space="preserve">, каким архиватором следует сжать </w:t>
      </w:r>
      <w:r>
        <w:t xml:space="preserve">полученный </w:t>
      </w:r>
      <w:r w:rsidR="00E6347D" w:rsidRPr="00E6347D">
        <w:t>архив. Для двух самых популярных архиваторов</w:t>
      </w:r>
      <w:r w:rsidR="00E6347D" w:rsidRPr="00E6347D">
        <w:rPr>
          <w:rStyle w:val="apple-converted-space"/>
        </w:rPr>
        <w:t> </w:t>
      </w:r>
      <w:r w:rsidR="00E6347D" w:rsidRPr="00E6347D">
        <w:rPr>
          <w:rStyle w:val="HTML"/>
          <w:rFonts w:ascii="Calibri" w:eastAsia="Lucida Sans Unicode" w:hAnsi="Calibri" w:cs="Times New Roman"/>
          <w:sz w:val="24"/>
          <w:szCs w:val="24"/>
        </w:rPr>
        <w:t>gzip</w:t>
      </w:r>
      <w:r w:rsidR="00E6347D" w:rsidRPr="00E6347D">
        <w:rPr>
          <w:rStyle w:val="apple-converted-space"/>
        </w:rPr>
        <w:t> </w:t>
      </w:r>
      <w:r w:rsidR="00E6347D" w:rsidRPr="00E6347D">
        <w:t>и</w:t>
      </w:r>
      <w:r w:rsidR="00E6347D" w:rsidRPr="00E6347D">
        <w:rPr>
          <w:rStyle w:val="apple-converted-space"/>
        </w:rPr>
        <w:t> </w:t>
      </w:r>
      <w:r w:rsidR="00E6347D" w:rsidRPr="00E6347D">
        <w:rPr>
          <w:rStyle w:val="HTML"/>
          <w:rFonts w:ascii="Calibri" w:eastAsia="Lucida Sans Unicode" w:hAnsi="Calibri" w:cs="Times New Roman"/>
          <w:sz w:val="24"/>
          <w:szCs w:val="24"/>
        </w:rPr>
        <w:t>bzip2</w:t>
      </w:r>
      <w:r w:rsidR="00E6347D" w:rsidRPr="00E6347D">
        <w:rPr>
          <w:rStyle w:val="apple-converted-space"/>
        </w:rPr>
        <w:t> </w:t>
      </w:r>
      <w:r w:rsidR="00E6347D" w:rsidRPr="00E6347D">
        <w:t>ключи будут</w:t>
      </w:r>
      <w:r w:rsidR="00E6347D" w:rsidRPr="00E6347D">
        <w:rPr>
          <w:rStyle w:val="apple-converted-space"/>
        </w:rPr>
        <w:t> </w:t>
      </w:r>
      <w:r w:rsidR="00E6347D" w:rsidRPr="00E6347D">
        <w:rPr>
          <w:rStyle w:val="HTML"/>
          <w:rFonts w:ascii="Calibri" w:eastAsia="Lucida Sans Unicode" w:hAnsi="Calibri" w:cs="Times New Roman"/>
          <w:sz w:val="24"/>
          <w:szCs w:val="24"/>
        </w:rPr>
        <w:t>-z</w:t>
      </w:r>
      <w:r w:rsidR="00E6347D" w:rsidRPr="00E6347D">
        <w:rPr>
          <w:rStyle w:val="apple-converted-space"/>
        </w:rPr>
        <w:t> </w:t>
      </w:r>
      <w:r w:rsidR="00E6347D" w:rsidRPr="00E6347D">
        <w:t>и</w:t>
      </w:r>
      <w:r w:rsidR="00E6347D" w:rsidRPr="00E6347D">
        <w:rPr>
          <w:rStyle w:val="apple-converted-space"/>
        </w:rPr>
        <w:t> </w:t>
      </w:r>
      <w:r w:rsidR="00E6347D" w:rsidRPr="00E6347D">
        <w:rPr>
          <w:rStyle w:val="HTML"/>
          <w:rFonts w:ascii="Calibri" w:eastAsia="Lucida Sans Unicode" w:hAnsi="Calibri" w:cs="Times New Roman"/>
          <w:sz w:val="24"/>
          <w:szCs w:val="24"/>
        </w:rPr>
        <w:t>-j</w:t>
      </w:r>
      <w:r w:rsidR="00E6347D" w:rsidRPr="00E6347D">
        <w:rPr>
          <w:rStyle w:val="apple-converted-space"/>
        </w:rPr>
        <w:t> </w:t>
      </w:r>
      <w:r w:rsidR="00E6347D" w:rsidRPr="00E6347D">
        <w:t>соответственно.</w:t>
      </w:r>
    </w:p>
    <w:p w:rsidR="0000083D" w:rsidRPr="00C779D4" w:rsidRDefault="0000083D" w:rsidP="0000083D">
      <w:pPr>
        <w:pStyle w:val="DEF"/>
      </w:pPr>
    </w:p>
    <w:p w:rsidR="0000083D" w:rsidRPr="0000083D" w:rsidRDefault="0000083D" w:rsidP="0000083D">
      <w:pPr>
        <w:pStyle w:val="DEF"/>
      </w:pPr>
      <w:r>
        <w:t xml:space="preserve">Пример для сжатия с помощью </w:t>
      </w:r>
      <w:r>
        <w:rPr>
          <w:lang w:val="en-US"/>
        </w:rPr>
        <w:t>gzip</w:t>
      </w:r>
      <w:r w:rsidRPr="0000083D">
        <w:t>:</w:t>
      </w:r>
    </w:p>
    <w:p w:rsidR="00E6347D" w:rsidRDefault="00E6347D" w:rsidP="0000083D">
      <w:pPr>
        <w:pStyle w:val="Console"/>
        <w:rPr>
          <w:lang w:val="en-US"/>
        </w:rPr>
      </w:pPr>
      <w:r w:rsidRPr="00C779D4">
        <w:rPr>
          <w:rStyle w:val="searchhit"/>
          <w:lang w:val="en-US"/>
        </w:rPr>
        <w:t>tar</w:t>
      </w:r>
      <w:r w:rsidRPr="00C779D4">
        <w:rPr>
          <w:lang w:val="en-US"/>
        </w:rPr>
        <w:t xml:space="preserve"> -cvzf files.</w:t>
      </w:r>
      <w:r w:rsidRPr="00C779D4">
        <w:rPr>
          <w:rStyle w:val="searchhit"/>
          <w:lang w:val="en-US"/>
        </w:rPr>
        <w:t>tar</w:t>
      </w:r>
      <w:r w:rsidRPr="00C779D4">
        <w:rPr>
          <w:lang w:val="en-US"/>
        </w:rPr>
        <w:t>.gz ~/files</w:t>
      </w:r>
    </w:p>
    <w:p w:rsidR="0000083D" w:rsidRPr="0000083D" w:rsidRDefault="0000083D" w:rsidP="0000083D">
      <w:pPr>
        <w:pStyle w:val="Console"/>
        <w:rPr>
          <w:lang w:val="en-US"/>
        </w:rPr>
      </w:pPr>
    </w:p>
    <w:p w:rsidR="0000083D" w:rsidRPr="0000083D" w:rsidRDefault="0000083D" w:rsidP="0000083D">
      <w:pPr>
        <w:pStyle w:val="DEF"/>
      </w:pPr>
      <w:r>
        <w:t xml:space="preserve">Пример для сжатия с помощью </w:t>
      </w:r>
      <w:r>
        <w:rPr>
          <w:lang w:val="en-US"/>
        </w:rPr>
        <w:t>gbiz</w:t>
      </w:r>
      <w:r w:rsidRPr="0000083D">
        <w:t>2:</w:t>
      </w:r>
    </w:p>
    <w:p w:rsidR="00E6347D" w:rsidRDefault="00E6347D" w:rsidP="0000083D">
      <w:pPr>
        <w:pStyle w:val="Console"/>
        <w:rPr>
          <w:lang w:val="en-US"/>
        </w:rPr>
      </w:pPr>
      <w:r w:rsidRPr="0000083D">
        <w:rPr>
          <w:rStyle w:val="searchhit"/>
          <w:lang w:val="en-US"/>
        </w:rPr>
        <w:t>tar</w:t>
      </w:r>
      <w:r w:rsidRPr="0000083D">
        <w:rPr>
          <w:lang w:val="en-US"/>
        </w:rPr>
        <w:t xml:space="preserve"> -cvjf files.</w:t>
      </w:r>
      <w:r w:rsidRPr="0000083D">
        <w:rPr>
          <w:rStyle w:val="searchhit"/>
          <w:lang w:val="en-US"/>
        </w:rPr>
        <w:t>tar</w:t>
      </w:r>
      <w:r w:rsidRPr="0000083D">
        <w:rPr>
          <w:lang w:val="en-US"/>
        </w:rPr>
        <w:t>.bz2 ~/files</w:t>
      </w:r>
    </w:p>
    <w:p w:rsidR="0000083D" w:rsidRDefault="0000083D" w:rsidP="0000083D">
      <w:pPr>
        <w:pStyle w:val="Console"/>
        <w:rPr>
          <w:lang w:val="en-US"/>
        </w:rPr>
      </w:pPr>
    </w:p>
    <w:p w:rsidR="0000083D" w:rsidRPr="00C779D4" w:rsidRDefault="0000083D" w:rsidP="00E6347D">
      <w:pPr>
        <w:pStyle w:val="DEF"/>
      </w:pPr>
      <w:r>
        <w:t>Метод 2</w:t>
      </w:r>
      <w:r w:rsidRPr="00C779D4">
        <w:t xml:space="preserve">: </w:t>
      </w:r>
    </w:p>
    <w:p w:rsidR="00CA1251" w:rsidRPr="00CA1251" w:rsidRDefault="00CA1251" w:rsidP="00E6347D">
      <w:pPr>
        <w:pStyle w:val="DEF"/>
      </w:pPr>
      <w:r>
        <w:t xml:space="preserve">Заключается в том что сначала надо упаковать файлы архиватором </w:t>
      </w:r>
      <w:r>
        <w:rPr>
          <w:lang w:val="en-US"/>
        </w:rPr>
        <w:t>tar</w:t>
      </w:r>
      <w:r>
        <w:t xml:space="preserve">, а заетм сжать архиватором </w:t>
      </w:r>
      <w:r>
        <w:rPr>
          <w:lang w:val="en-US"/>
        </w:rPr>
        <w:t>gzip</w:t>
      </w:r>
      <w:r w:rsidRPr="00CA1251">
        <w:t xml:space="preserve"> </w:t>
      </w:r>
      <w:r>
        <w:t xml:space="preserve">или </w:t>
      </w:r>
      <w:r>
        <w:rPr>
          <w:lang w:val="en-US"/>
        </w:rPr>
        <w:t>bzip</w:t>
      </w:r>
      <w:r w:rsidRPr="00CA1251">
        <w:t>2:</w:t>
      </w:r>
    </w:p>
    <w:p w:rsidR="00CA1251" w:rsidRPr="00CA1251" w:rsidRDefault="00CA1251" w:rsidP="00E6347D">
      <w:pPr>
        <w:pStyle w:val="DEF"/>
      </w:pPr>
      <w:r>
        <w:t>Пример</w:t>
      </w:r>
      <w:r w:rsidRPr="00CA1251">
        <w:t>:</w:t>
      </w:r>
    </w:p>
    <w:p w:rsidR="00CA1251" w:rsidRPr="00C779D4" w:rsidRDefault="00CA1251" w:rsidP="00CA1251">
      <w:pPr>
        <w:pStyle w:val="Console"/>
      </w:pPr>
      <w:r>
        <w:rPr>
          <w:lang w:val="en-US"/>
        </w:rPr>
        <w:t>tar</w:t>
      </w:r>
      <w:r w:rsidRPr="00CA1251">
        <w:t xml:space="preserve"> –</w:t>
      </w:r>
      <w:r>
        <w:rPr>
          <w:lang w:val="en-US"/>
        </w:rPr>
        <w:t>cvf</w:t>
      </w:r>
      <w:r w:rsidRPr="00CA1251">
        <w:t xml:space="preserve"> </w:t>
      </w:r>
      <w:r>
        <w:rPr>
          <w:lang w:val="en-US"/>
        </w:rPr>
        <w:t>arhive</w:t>
      </w:r>
      <w:r w:rsidRPr="00CA1251">
        <w:t>.</w:t>
      </w:r>
      <w:r>
        <w:rPr>
          <w:lang w:val="en-US"/>
        </w:rPr>
        <w:t>tar</w:t>
      </w:r>
      <w:r w:rsidRPr="00CA1251">
        <w:t xml:space="preserve"> *.</w:t>
      </w:r>
      <w:r>
        <w:rPr>
          <w:lang w:val="en-US"/>
        </w:rPr>
        <w:t>txt</w:t>
      </w:r>
    </w:p>
    <w:p w:rsidR="00CA1251" w:rsidRPr="00C779D4" w:rsidRDefault="00CA1251" w:rsidP="00CA1251">
      <w:pPr>
        <w:pStyle w:val="Console"/>
      </w:pPr>
      <w:r>
        <w:rPr>
          <w:lang w:val="en-US"/>
        </w:rPr>
        <w:t>gzip</w:t>
      </w:r>
      <w:r w:rsidRPr="00C779D4">
        <w:t xml:space="preserve"> </w:t>
      </w:r>
      <w:r>
        <w:rPr>
          <w:lang w:val="en-US"/>
        </w:rPr>
        <w:t>archive</w:t>
      </w:r>
      <w:r w:rsidRPr="00C779D4">
        <w:t>.</w:t>
      </w:r>
      <w:r>
        <w:rPr>
          <w:lang w:val="en-US"/>
        </w:rPr>
        <w:t>tar</w:t>
      </w:r>
      <w:r w:rsidRPr="00C779D4">
        <w:t xml:space="preserve"> </w:t>
      </w:r>
      <w:r>
        <w:t>или</w:t>
      </w:r>
      <w:r w:rsidRPr="00C779D4">
        <w:t xml:space="preserve"> </w:t>
      </w:r>
      <w:r>
        <w:rPr>
          <w:lang w:val="en-US"/>
        </w:rPr>
        <w:t>bzip</w:t>
      </w:r>
      <w:r w:rsidRPr="00C779D4">
        <w:t xml:space="preserve">2 </w:t>
      </w:r>
      <w:r>
        <w:rPr>
          <w:lang w:val="en-US"/>
        </w:rPr>
        <w:t>arhive</w:t>
      </w:r>
      <w:r w:rsidRPr="00C779D4">
        <w:t>.</w:t>
      </w:r>
      <w:r>
        <w:rPr>
          <w:lang w:val="en-US"/>
        </w:rPr>
        <w:t>tar</w:t>
      </w:r>
    </w:p>
    <w:p w:rsidR="00CA1251" w:rsidRPr="00C779D4" w:rsidRDefault="00CA1251" w:rsidP="00CA1251">
      <w:pPr>
        <w:pStyle w:val="DEF"/>
      </w:pPr>
    </w:p>
    <w:p w:rsidR="00CA1251" w:rsidRPr="00C779D4" w:rsidRDefault="00E6347D" w:rsidP="00E6347D">
      <w:pPr>
        <w:pStyle w:val="DEF"/>
      </w:pPr>
      <w:r w:rsidRPr="00E6347D">
        <w:t>Ключ</w:t>
      </w:r>
      <w:r w:rsidRPr="00E6347D">
        <w:rPr>
          <w:rStyle w:val="apple-converted-space"/>
        </w:rPr>
        <w:t> </w:t>
      </w:r>
      <w:r w:rsidRPr="00E6347D">
        <w:rPr>
          <w:rStyle w:val="HTML"/>
          <w:rFonts w:ascii="Calibri" w:eastAsia="Lucida Sans Unicode" w:hAnsi="Calibri" w:cs="Times New Roman"/>
          <w:sz w:val="24"/>
          <w:szCs w:val="24"/>
        </w:rPr>
        <w:t>-v</w:t>
      </w:r>
      <w:r w:rsidRPr="00E6347D">
        <w:rPr>
          <w:rStyle w:val="apple-converted-space"/>
        </w:rPr>
        <w:t> </w:t>
      </w:r>
      <w:r w:rsidRPr="00E6347D">
        <w:t>включает вывод списка упакованных файлов в процессе работы. К сожалению, более продвинутой индикации хода процесса (например, указания степени готовности в процентах) в</w:t>
      </w:r>
      <w:r w:rsidRPr="00E6347D">
        <w:rPr>
          <w:rStyle w:val="apple-converted-space"/>
        </w:rPr>
        <w:t> </w:t>
      </w:r>
      <w:r w:rsidRPr="00E6347D">
        <w:rPr>
          <w:rStyle w:val="searchhit"/>
        </w:rPr>
        <w:t>tar</w:t>
      </w:r>
      <w:r w:rsidRPr="00E6347D">
        <w:rPr>
          <w:rStyle w:val="apple-converted-space"/>
        </w:rPr>
        <w:t> </w:t>
      </w:r>
      <w:r w:rsidRPr="00E6347D">
        <w:t xml:space="preserve">не предусмотрено. </w:t>
      </w:r>
    </w:p>
    <w:p w:rsidR="00AC608A" w:rsidRPr="00C779D4" w:rsidRDefault="00AC608A" w:rsidP="00E6347D">
      <w:pPr>
        <w:pStyle w:val="DEF"/>
      </w:pPr>
    </w:p>
    <w:p w:rsidR="00E6347D" w:rsidRPr="0000083D" w:rsidRDefault="00E6347D" w:rsidP="00E6347D">
      <w:pPr>
        <w:pStyle w:val="DEF"/>
        <w:rPr>
          <w:b/>
          <w:i/>
        </w:rPr>
      </w:pPr>
      <w:bookmarkStart w:id="1" w:name="распаковка_архива"/>
      <w:r w:rsidRPr="0000083D">
        <w:rPr>
          <w:b/>
          <w:i/>
        </w:rPr>
        <w:t>Распаковка архива</w:t>
      </w:r>
      <w:bookmarkEnd w:id="1"/>
    </w:p>
    <w:p w:rsidR="00E6347D" w:rsidRPr="00E6347D" w:rsidRDefault="00E6347D" w:rsidP="00E6347D">
      <w:pPr>
        <w:pStyle w:val="DEF"/>
      </w:pPr>
      <w:r w:rsidRPr="00E6347D">
        <w:t>Действие «распаковка» задается с помощью ключа</w:t>
      </w:r>
      <w:r w:rsidRPr="00E6347D">
        <w:rPr>
          <w:rStyle w:val="apple-converted-space"/>
        </w:rPr>
        <w:t> </w:t>
      </w:r>
      <w:r w:rsidRPr="00E6347D">
        <w:rPr>
          <w:rStyle w:val="HTML"/>
          <w:rFonts w:ascii="Calibri" w:eastAsia="Lucida Sans Unicode" w:hAnsi="Calibri" w:cs="Times New Roman"/>
          <w:sz w:val="24"/>
          <w:szCs w:val="24"/>
        </w:rPr>
        <w:t>-x</w:t>
      </w:r>
      <w:r w:rsidRPr="00E6347D">
        <w:t>. И тут снова потребуется ключ</w:t>
      </w:r>
      <w:r w:rsidRPr="00E6347D">
        <w:rPr>
          <w:rStyle w:val="apple-converted-space"/>
        </w:rPr>
        <w:t> </w:t>
      </w:r>
      <w:r w:rsidRPr="00E6347D">
        <w:rPr>
          <w:rStyle w:val="HTML"/>
          <w:rFonts w:ascii="Calibri" w:eastAsia="Lucida Sans Unicode" w:hAnsi="Calibri" w:cs="Times New Roman"/>
          <w:sz w:val="24"/>
          <w:szCs w:val="24"/>
        </w:rPr>
        <w:t>-f</w:t>
      </w:r>
      <w:r w:rsidRPr="00E6347D">
        <w:rPr>
          <w:rStyle w:val="apple-converted-space"/>
        </w:rPr>
        <w:t> </w:t>
      </w:r>
      <w:r w:rsidRPr="00E6347D">
        <w:t>для указания имени файла архива. Также добавим ключ -v для визуального отображения хода процесса.</w:t>
      </w:r>
    </w:p>
    <w:p w:rsidR="00E6347D" w:rsidRPr="00E6347D" w:rsidRDefault="00E6347D" w:rsidP="00E6347D">
      <w:pPr>
        <w:pStyle w:val="DEF"/>
      </w:pPr>
      <w:r w:rsidRPr="00E6347D">
        <w:rPr>
          <w:rStyle w:val="searchhit"/>
        </w:rPr>
        <w:t>tar</w:t>
      </w:r>
      <w:r w:rsidRPr="00E6347D">
        <w:t xml:space="preserve"> -xvf /path/to/archive.</w:t>
      </w:r>
      <w:r w:rsidRPr="00E6347D">
        <w:rPr>
          <w:rStyle w:val="searchhit"/>
        </w:rPr>
        <w:t>tar</w:t>
      </w:r>
      <w:r w:rsidRPr="00E6347D">
        <w:t>.bz2</w:t>
      </w:r>
    </w:p>
    <w:p w:rsidR="00E6347D" w:rsidRPr="00E6347D" w:rsidRDefault="00E6347D" w:rsidP="00E6347D">
      <w:pPr>
        <w:pStyle w:val="DEF"/>
      </w:pPr>
      <w:r w:rsidRPr="00E6347D">
        <w:t>распакует содержимое архива в текущую папку. Альтернативное место для распаковки можно указать с помощью ключа</w:t>
      </w:r>
      <w:r w:rsidRPr="00E6347D">
        <w:rPr>
          <w:rStyle w:val="apple-converted-space"/>
        </w:rPr>
        <w:t> </w:t>
      </w:r>
      <w:r w:rsidRPr="00E6347D">
        <w:rPr>
          <w:rStyle w:val="HTML"/>
          <w:rFonts w:ascii="Calibri" w:eastAsia="Lucida Sans Unicode" w:hAnsi="Calibri" w:cs="Times New Roman"/>
          <w:sz w:val="24"/>
          <w:szCs w:val="24"/>
        </w:rPr>
        <w:t>-C</w:t>
      </w:r>
      <w:r w:rsidRPr="00E6347D">
        <w:t>:</w:t>
      </w:r>
    </w:p>
    <w:p w:rsidR="00E6347D" w:rsidRDefault="00E6347D" w:rsidP="00E6347D">
      <w:pPr>
        <w:pStyle w:val="DEF"/>
        <w:rPr>
          <w:lang w:val="en-US"/>
        </w:rPr>
      </w:pPr>
      <w:r w:rsidRPr="00C779D4">
        <w:rPr>
          <w:rStyle w:val="searchhit"/>
          <w:lang w:val="en-US"/>
        </w:rPr>
        <w:t>tar</w:t>
      </w:r>
      <w:r w:rsidRPr="00C779D4">
        <w:rPr>
          <w:lang w:val="en-US"/>
        </w:rPr>
        <w:t xml:space="preserve"> -xvf archive.</w:t>
      </w:r>
      <w:r w:rsidRPr="00C779D4">
        <w:rPr>
          <w:rStyle w:val="searchhit"/>
          <w:lang w:val="en-US"/>
        </w:rPr>
        <w:t>tar</w:t>
      </w:r>
      <w:r w:rsidRPr="00C779D4">
        <w:rPr>
          <w:lang w:val="en-US"/>
        </w:rPr>
        <w:t>.lzma -C /path/to/folder</w:t>
      </w:r>
    </w:p>
    <w:p w:rsidR="00CA1251" w:rsidRDefault="00CA1251" w:rsidP="00E6347D">
      <w:pPr>
        <w:pStyle w:val="DEF"/>
      </w:pPr>
      <w:r>
        <w:t xml:space="preserve">Если имеется файл не просто упакованный архиватором </w:t>
      </w:r>
      <w:r>
        <w:rPr>
          <w:lang w:val="en-US"/>
        </w:rPr>
        <w:t>tar</w:t>
      </w:r>
      <w:r>
        <w:t xml:space="preserve">, но и сжатый </w:t>
      </w:r>
      <w:r w:rsidRPr="00CA1251">
        <w:t xml:space="preserve">например </w:t>
      </w:r>
      <w:r>
        <w:rPr>
          <w:lang w:val="en-US"/>
        </w:rPr>
        <w:t>gzip</w:t>
      </w:r>
      <w:r>
        <w:t xml:space="preserve">, то надо сначала разархивировать его с помощью утилиты </w:t>
      </w:r>
      <w:r>
        <w:rPr>
          <w:lang w:val="en-US"/>
        </w:rPr>
        <w:t>gunzip</w:t>
      </w:r>
      <w:r>
        <w:t xml:space="preserve">, а затем уже распаковать с помощью </w:t>
      </w:r>
      <w:r>
        <w:rPr>
          <w:lang w:val="en-US"/>
        </w:rPr>
        <w:t>tar</w:t>
      </w:r>
      <w:r>
        <w:t>.</w:t>
      </w:r>
    </w:p>
    <w:p w:rsidR="00CA1251" w:rsidRPr="00CA1251" w:rsidRDefault="00CA1251" w:rsidP="00E6347D">
      <w:pPr>
        <w:pStyle w:val="DEF"/>
      </w:pPr>
      <w:r>
        <w:t>Пример</w:t>
      </w:r>
      <w:r w:rsidRPr="00CA1251">
        <w:t>:</w:t>
      </w:r>
    </w:p>
    <w:p w:rsidR="00CA1251" w:rsidRPr="00CA1251" w:rsidRDefault="00CA1251" w:rsidP="00E6347D">
      <w:pPr>
        <w:pStyle w:val="DEF"/>
      </w:pPr>
      <w:r>
        <w:t xml:space="preserve">Имеется файл – </w:t>
      </w:r>
      <w:r>
        <w:rPr>
          <w:lang w:val="en-US"/>
        </w:rPr>
        <w:t>arhive</w:t>
      </w:r>
      <w:r w:rsidRPr="00CA1251">
        <w:t>.</w:t>
      </w:r>
      <w:r>
        <w:rPr>
          <w:lang w:val="en-US"/>
        </w:rPr>
        <w:t>tar</w:t>
      </w:r>
      <w:r w:rsidRPr="00CA1251">
        <w:t>.</w:t>
      </w:r>
      <w:r>
        <w:rPr>
          <w:lang w:val="en-US"/>
        </w:rPr>
        <w:t>gz</w:t>
      </w:r>
    </w:p>
    <w:p w:rsidR="00CA1251" w:rsidRDefault="00CA1251" w:rsidP="00E6347D">
      <w:pPr>
        <w:pStyle w:val="DEF"/>
      </w:pPr>
      <w:r>
        <w:t>Распаковка состоит из двух этапов</w:t>
      </w:r>
      <w:r w:rsidRPr="00CA1251">
        <w:t>:</w:t>
      </w:r>
    </w:p>
    <w:p w:rsidR="00CA1251" w:rsidRDefault="00CA1251" w:rsidP="00CA1251">
      <w:pPr>
        <w:pStyle w:val="DEF"/>
      </w:pPr>
      <w:r>
        <w:t>Этап 1</w:t>
      </w:r>
      <w:r w:rsidRPr="00CA1251">
        <w:t xml:space="preserve">: </w:t>
      </w:r>
      <w:r>
        <w:t xml:space="preserve"> </w:t>
      </w:r>
      <w:r>
        <w:rPr>
          <w:lang w:val="en-US"/>
        </w:rPr>
        <w:t>gunzip</w:t>
      </w:r>
      <w:r w:rsidRPr="00CA1251">
        <w:t xml:space="preserve"> </w:t>
      </w:r>
      <w:r>
        <w:rPr>
          <w:lang w:val="en-US"/>
        </w:rPr>
        <w:t>arhive</w:t>
      </w:r>
      <w:r w:rsidRPr="00CA1251">
        <w:t>.</w:t>
      </w:r>
      <w:r>
        <w:rPr>
          <w:lang w:val="en-US"/>
        </w:rPr>
        <w:t>tar</w:t>
      </w:r>
      <w:r w:rsidRPr="00CA1251">
        <w:t>.</w:t>
      </w:r>
      <w:r>
        <w:rPr>
          <w:lang w:val="en-US"/>
        </w:rPr>
        <w:t>gz</w:t>
      </w:r>
    </w:p>
    <w:p w:rsidR="00CA1251" w:rsidRDefault="00CA1251" w:rsidP="00CA1251">
      <w:pPr>
        <w:pStyle w:val="DEF"/>
      </w:pPr>
      <w:r>
        <w:t>Этап 1</w:t>
      </w:r>
      <w:r w:rsidRPr="00CA1251">
        <w:t xml:space="preserve">:  </w:t>
      </w:r>
      <w:r>
        <w:rPr>
          <w:lang w:val="en-US"/>
        </w:rPr>
        <w:t>tar</w:t>
      </w:r>
      <w:r w:rsidRPr="00CA1251">
        <w:t xml:space="preserve"> -</w:t>
      </w:r>
      <w:r>
        <w:rPr>
          <w:lang w:val="en-US"/>
        </w:rPr>
        <w:t>xvf</w:t>
      </w:r>
      <w:r w:rsidRPr="00CA1251">
        <w:t xml:space="preserve"> </w:t>
      </w:r>
      <w:r>
        <w:rPr>
          <w:lang w:val="en-US"/>
        </w:rPr>
        <w:t>arhive</w:t>
      </w:r>
      <w:r w:rsidRPr="00CA1251">
        <w:t>.</w:t>
      </w:r>
      <w:r>
        <w:rPr>
          <w:lang w:val="en-US"/>
        </w:rPr>
        <w:t>tar</w:t>
      </w:r>
      <w:r w:rsidRPr="00CA1251">
        <w:t>.</w:t>
      </w:r>
      <w:r>
        <w:rPr>
          <w:lang w:val="en-US"/>
        </w:rPr>
        <w:t>gz</w:t>
      </w:r>
    </w:p>
    <w:p w:rsidR="00CA1251" w:rsidRPr="00CA1251" w:rsidRDefault="00CA1251" w:rsidP="00CA1251">
      <w:pPr>
        <w:pStyle w:val="DEF"/>
      </w:pPr>
    </w:p>
    <w:p w:rsidR="00E6347D" w:rsidRPr="00C779D4" w:rsidRDefault="00E6347D" w:rsidP="00E6347D">
      <w:pPr>
        <w:pStyle w:val="DEF"/>
        <w:rPr>
          <w:b/>
          <w:i/>
        </w:rPr>
      </w:pPr>
      <w:bookmarkStart w:id="2" w:name="просмотр_содержимого_архива"/>
      <w:r w:rsidRPr="0000083D">
        <w:rPr>
          <w:b/>
          <w:i/>
        </w:rPr>
        <w:t>Просмотр</w:t>
      </w:r>
      <w:r w:rsidRPr="00C779D4">
        <w:rPr>
          <w:b/>
          <w:i/>
        </w:rPr>
        <w:t xml:space="preserve"> </w:t>
      </w:r>
      <w:r w:rsidRPr="0000083D">
        <w:rPr>
          <w:b/>
          <w:i/>
        </w:rPr>
        <w:t>содержимого</w:t>
      </w:r>
      <w:r w:rsidRPr="00C779D4">
        <w:rPr>
          <w:b/>
          <w:i/>
        </w:rPr>
        <w:t xml:space="preserve"> </w:t>
      </w:r>
      <w:r w:rsidRPr="0000083D">
        <w:rPr>
          <w:b/>
          <w:i/>
        </w:rPr>
        <w:t>архива</w:t>
      </w:r>
      <w:bookmarkEnd w:id="2"/>
    </w:p>
    <w:p w:rsidR="00E6347D" w:rsidRPr="00E6347D" w:rsidRDefault="00E6347D" w:rsidP="00E6347D">
      <w:pPr>
        <w:pStyle w:val="DEF"/>
      </w:pPr>
      <w:r w:rsidRPr="00E6347D">
        <w:t>Для просмотра содержимого архива используйте следующую команду:</w:t>
      </w:r>
    </w:p>
    <w:p w:rsidR="00E6347D" w:rsidRPr="00E6347D" w:rsidRDefault="00E6347D" w:rsidP="00E6347D">
      <w:pPr>
        <w:pStyle w:val="DEF"/>
      </w:pPr>
      <w:r w:rsidRPr="00E6347D">
        <w:rPr>
          <w:rStyle w:val="searchhit"/>
        </w:rPr>
        <w:t>tar</w:t>
      </w:r>
      <w:r w:rsidRPr="00E6347D">
        <w:t xml:space="preserve"> -tf archive.</w:t>
      </w:r>
      <w:r w:rsidRPr="00E6347D">
        <w:rPr>
          <w:rStyle w:val="searchhit"/>
        </w:rPr>
        <w:t>tar</w:t>
      </w:r>
      <w:r w:rsidRPr="00E6347D">
        <w:t>.gz</w:t>
      </w:r>
    </w:p>
    <w:p w:rsidR="00E6347D" w:rsidRPr="00E6347D" w:rsidRDefault="00E6347D" w:rsidP="00E6347D">
      <w:pPr>
        <w:pStyle w:val="DEF"/>
      </w:pPr>
      <w:r w:rsidRPr="00E6347D">
        <w:t>Она выведет простой список файлов и каталогов в архиве. Если же добавить ключ</w:t>
      </w:r>
      <w:r w:rsidRPr="00E6347D">
        <w:rPr>
          <w:rStyle w:val="apple-converted-space"/>
        </w:rPr>
        <w:t> </w:t>
      </w:r>
      <w:r w:rsidRPr="00E6347D">
        <w:rPr>
          <w:rStyle w:val="HTML"/>
          <w:rFonts w:ascii="Calibri" w:eastAsia="Lucida Sans Unicode" w:hAnsi="Calibri" w:cs="Times New Roman"/>
          <w:sz w:val="24"/>
          <w:szCs w:val="24"/>
        </w:rPr>
        <w:t>-v</w:t>
      </w:r>
      <w:r w:rsidRPr="00E6347D">
        <w:t>, будет выведен подробный список с указанием размера, прав доступа и прочих параметров (так же, как по</w:t>
      </w:r>
      <w:r w:rsidRPr="00E6347D">
        <w:rPr>
          <w:rStyle w:val="apple-converted-space"/>
        </w:rPr>
        <w:t> </w:t>
      </w:r>
      <w:r w:rsidRPr="00E6347D">
        <w:rPr>
          <w:rStyle w:val="HTML"/>
          <w:rFonts w:ascii="Calibri" w:eastAsia="Lucida Sans Unicode" w:hAnsi="Calibri" w:cs="Times New Roman"/>
          <w:sz w:val="24"/>
          <w:szCs w:val="24"/>
        </w:rPr>
        <w:t>ls -l</w:t>
      </w:r>
      <w:r w:rsidRPr="00E6347D">
        <w:t>)</w:t>
      </w:r>
    </w:p>
    <w:p w:rsidR="00E6347D" w:rsidRPr="00741201" w:rsidRDefault="00E6347D" w:rsidP="00741201">
      <w:pPr>
        <w:pStyle w:val="DEF"/>
      </w:pPr>
    </w:p>
    <w:p w:rsidR="00B9185E" w:rsidRPr="00C779D4" w:rsidRDefault="00E0063C" w:rsidP="00E0063C">
      <w:pPr>
        <w:pStyle w:val="ZAG"/>
      </w:pPr>
      <w:r w:rsidRPr="00E0063C">
        <w:t xml:space="preserve">2. </w:t>
      </w:r>
      <w:r w:rsidR="00B9185E">
        <w:t>Ход работы</w:t>
      </w:r>
    </w:p>
    <w:p w:rsidR="0015150D" w:rsidRPr="000D50D0" w:rsidRDefault="0015150D" w:rsidP="000D50D0">
      <w:pPr>
        <w:pStyle w:val="DEF"/>
      </w:pPr>
    </w:p>
    <w:p w:rsidR="00B9185E" w:rsidRDefault="00B9185E" w:rsidP="00E0063C">
      <w:pPr>
        <w:pStyle w:val="ZAG"/>
      </w:pPr>
      <w:r>
        <w:t>Задание 1. Получение доступа к системе</w:t>
      </w:r>
    </w:p>
    <w:p w:rsidR="00EA4622" w:rsidRDefault="00EA4622" w:rsidP="00E0063C">
      <w:pPr>
        <w:pStyle w:val="ZAG"/>
      </w:pPr>
    </w:p>
    <w:p w:rsidR="0015150D" w:rsidRDefault="00B9185E" w:rsidP="00E0063C">
      <w:pPr>
        <w:pStyle w:val="DEF"/>
      </w:pPr>
      <w:r>
        <w:t xml:space="preserve">Если вы используете виртуальную машину, включите ее и используйте консоль. Если вы подключаетесь к серверу UNIX с использованием сети, необходимо осуществить терминальное подключение к нему. Для этого воспользуйтесь программой PuTTY. </w:t>
      </w:r>
    </w:p>
    <w:p w:rsidR="00B9185E" w:rsidRDefault="00B9185E" w:rsidP="00E0063C">
      <w:pPr>
        <w:pStyle w:val="DEF"/>
      </w:pPr>
      <w:r>
        <w:t xml:space="preserve">На экране должно появится приглашение, содержащее слово </w:t>
      </w:r>
      <w:r>
        <w:rPr>
          <w:rFonts w:ascii="Courier New" w:hAnsi="Courier New" w:cs="Courier New"/>
          <w:bCs/>
        </w:rPr>
        <w:t>login</w:t>
      </w:r>
      <w:r>
        <w:t xml:space="preserve">. </w:t>
      </w:r>
    </w:p>
    <w:p w:rsidR="0015150D" w:rsidRDefault="00B9185E" w:rsidP="00E0063C">
      <w:pPr>
        <w:pStyle w:val="DEF"/>
      </w:pPr>
      <w:r>
        <w:t>После того как на экране появится приглашение</w:t>
      </w:r>
      <w:r w:rsidR="0015150D">
        <w:t xml:space="preserve"> ввода имени пользователя, в</w:t>
      </w:r>
      <w:r>
        <w:t xml:space="preserve">ы должны ввести </w:t>
      </w:r>
      <w:r w:rsidR="0015150D">
        <w:t>и</w:t>
      </w:r>
      <w:r>
        <w:t>мя</w:t>
      </w:r>
      <w:r w:rsidR="0015150D">
        <w:t xml:space="preserve"> пользователя </w:t>
      </w:r>
      <w:r w:rsidR="0015150D">
        <w:rPr>
          <w:lang w:val="en-US"/>
        </w:rPr>
        <w:t>root</w:t>
      </w:r>
      <w:r w:rsidR="0015150D" w:rsidRPr="0015150D">
        <w:t xml:space="preserve"> (</w:t>
      </w:r>
      <w:r w:rsidR="0015150D">
        <w:t>административный пользователь</w:t>
      </w:r>
      <w:r w:rsidR="0015150D" w:rsidRPr="0015150D">
        <w:t>)</w:t>
      </w:r>
      <w:r w:rsidR="0015150D">
        <w:t xml:space="preserve"> и нажать клавишу ENTER. </w:t>
      </w:r>
    </w:p>
    <w:p w:rsidR="00B9185E" w:rsidRPr="0015150D" w:rsidRDefault="0015150D" w:rsidP="00E0063C">
      <w:pPr>
        <w:pStyle w:val="DEF"/>
        <w:rPr>
          <w:i/>
        </w:rPr>
      </w:pPr>
      <w:r w:rsidRPr="0015150D">
        <w:rPr>
          <w:i/>
        </w:rPr>
        <w:t>Примечание</w:t>
      </w:r>
      <w:r w:rsidR="00B9185E" w:rsidRPr="0015150D">
        <w:rPr>
          <w:i/>
        </w:rPr>
        <w:t xml:space="preserve">: UNIX различает прописные и строчные буквы. </w:t>
      </w:r>
    </w:p>
    <w:p w:rsidR="0015150D" w:rsidRDefault="0015150D" w:rsidP="00E0063C">
      <w:pPr>
        <w:pStyle w:val="DEF"/>
      </w:pPr>
    </w:p>
    <w:p w:rsidR="00B9185E" w:rsidRDefault="00B9185E" w:rsidP="00E0063C">
      <w:pPr>
        <w:pStyle w:val="DEF"/>
      </w:pPr>
      <w:r>
        <w:t xml:space="preserve">Затем на экране появится слово </w:t>
      </w:r>
      <w:r>
        <w:rPr>
          <w:rFonts w:ascii="Courier New" w:hAnsi="Courier New" w:cs="Courier New"/>
          <w:bCs/>
        </w:rPr>
        <w:t>password</w:t>
      </w:r>
      <w:r>
        <w:t xml:space="preserve">. Это значит, что </w:t>
      </w:r>
      <w:r w:rsidR="0015150D">
        <w:t xml:space="preserve">необходимо </w:t>
      </w:r>
      <w:r>
        <w:t xml:space="preserve">ввести пароль. Вводимые символы не будут видны на экране. </w:t>
      </w:r>
    </w:p>
    <w:p w:rsidR="00B9185E" w:rsidRDefault="00B9185E" w:rsidP="00E0063C">
      <w:pPr>
        <w:pStyle w:val="DEF"/>
      </w:pPr>
      <w:r>
        <w:t xml:space="preserve">В том случае, если Вы ввели пароль неправильно, на экране появиться сообщение </w:t>
      </w:r>
      <w:r>
        <w:rPr>
          <w:rFonts w:ascii="Courier New" w:hAnsi="Courier New" w:cs="Courier New"/>
          <w:bCs/>
        </w:rPr>
        <w:t>login incorrect</w:t>
      </w:r>
      <w:r>
        <w:t xml:space="preserve"> и новое приглашение.</w:t>
      </w:r>
    </w:p>
    <w:p w:rsidR="00B9185E" w:rsidRDefault="00B9185E" w:rsidP="00E0063C">
      <w:pPr>
        <w:pStyle w:val="DEF"/>
      </w:pPr>
      <w:r>
        <w:t>Войдя в систему, Вы получите приглашение на ввод команд – на экране появится  символ</w:t>
      </w:r>
      <w:r w:rsidR="0015150D">
        <w:t xml:space="preserve"> </w:t>
      </w:r>
      <w:r w:rsidR="0015150D" w:rsidRPr="0015150D">
        <w:t>#</w:t>
      </w:r>
      <w:r>
        <w:t>, означающий, что система готова принимать Ваши команды.</w:t>
      </w:r>
    </w:p>
    <w:p w:rsidR="00B9185E" w:rsidRPr="00C779D4" w:rsidRDefault="00B9185E" w:rsidP="00E0063C">
      <w:pPr>
        <w:pStyle w:val="DEF"/>
      </w:pPr>
      <w:r>
        <w:t>Для выхода из системы введите команду exit или logout.</w:t>
      </w:r>
    </w:p>
    <w:p w:rsidR="00E0063C" w:rsidRPr="00C779D4" w:rsidRDefault="00E0063C" w:rsidP="00E0063C">
      <w:pPr>
        <w:pStyle w:val="DEF"/>
      </w:pPr>
    </w:p>
    <w:p w:rsidR="00B9185E" w:rsidRDefault="00B9185E" w:rsidP="00E0063C">
      <w:pPr>
        <w:pStyle w:val="ZAG"/>
      </w:pPr>
      <w:r>
        <w:t>Задание 2. Простейшие команды</w:t>
      </w:r>
    </w:p>
    <w:p w:rsidR="00B9185E" w:rsidRDefault="00AC43DD" w:rsidP="00E0063C">
      <w:pPr>
        <w:pStyle w:val="DEF"/>
      </w:pPr>
      <w:r w:rsidRPr="00AC43DD">
        <w:t>1</w:t>
      </w:r>
      <w:r w:rsidR="00B9185E">
        <w:t>) Введите команду (не забывайте после набора нажимать клав</w:t>
      </w:r>
      <w:r w:rsidR="00B811ED">
        <w:t xml:space="preserve">ишу ENTER, символ </w:t>
      </w:r>
      <w:r w:rsidR="00B811ED" w:rsidRPr="00B811ED">
        <w:t>#</w:t>
      </w:r>
      <w:r w:rsidR="00B9185E">
        <w:t xml:space="preserve"> будет обозначать приглашение командной строки</w:t>
      </w:r>
      <w:r w:rsidR="00B811ED" w:rsidRPr="00B811ED">
        <w:t xml:space="preserve"> </w:t>
      </w:r>
      <w:r w:rsidR="00B811ED">
        <w:t xml:space="preserve">от имени </w:t>
      </w:r>
      <w:r w:rsidR="00B811ED">
        <w:rPr>
          <w:lang w:val="en-US"/>
        </w:rPr>
        <w:t>root</w:t>
      </w:r>
      <w:r w:rsidR="00B9185E">
        <w:t>).</w:t>
      </w:r>
    </w:p>
    <w:p w:rsidR="00B9185E" w:rsidRDefault="00B9185E" w:rsidP="0000083D">
      <w:pPr>
        <w:pStyle w:val="Console"/>
      </w:pPr>
      <w:r>
        <w:t xml:space="preserve">date </w:t>
      </w:r>
    </w:p>
    <w:p w:rsidR="00B9185E" w:rsidRDefault="00B9185E" w:rsidP="00E0063C">
      <w:pPr>
        <w:pStyle w:val="DEF"/>
      </w:pPr>
      <w:r>
        <w:t>Система выведет на экран информацию о дне недели, месяце и числе, времени и годе. На следующей строке будет выведено новое приглашение.</w:t>
      </w:r>
    </w:p>
    <w:p w:rsidR="00B9185E" w:rsidRDefault="00AC43DD" w:rsidP="00E0063C">
      <w:pPr>
        <w:pStyle w:val="DEF"/>
      </w:pPr>
      <w:r w:rsidRPr="00A615A8">
        <w:t>2</w:t>
      </w:r>
      <w:r w:rsidR="00B9185E">
        <w:t xml:space="preserve">) Введите команду </w:t>
      </w:r>
    </w:p>
    <w:p w:rsidR="00B9185E" w:rsidRDefault="00B9185E" w:rsidP="00E0063C">
      <w:pPr>
        <w:pStyle w:val="DEF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who</w:t>
      </w:r>
    </w:p>
    <w:p w:rsidR="00B9185E" w:rsidRDefault="00B9185E" w:rsidP="00E0063C">
      <w:pPr>
        <w:pStyle w:val="DEF"/>
      </w:pPr>
      <w:r>
        <w:t>На экране появится информация, сообщающая, кто работает в данный момент в системе. В первом столбце указывается имя пользователя, во втором – системное имя используемого устройства связи, затем – дата и время входа в систему.</w:t>
      </w:r>
    </w:p>
    <w:p w:rsidR="00B9185E" w:rsidRPr="00A615A8" w:rsidRDefault="00B9185E" w:rsidP="00E0063C">
      <w:pPr>
        <w:pStyle w:val="DEF"/>
      </w:pPr>
      <w:r>
        <w:t xml:space="preserve">4) </w:t>
      </w:r>
      <w:r w:rsidR="00AC43DD">
        <w:t>Проверьте в</w:t>
      </w:r>
      <w:r>
        <w:t xml:space="preserve">аши идентификационные данные. </w:t>
      </w:r>
      <w:r w:rsidR="00DD0E63">
        <w:t>Для чего введите команду</w:t>
      </w:r>
      <w:r w:rsidR="00DD0E63" w:rsidRPr="00A615A8">
        <w:t>:</w:t>
      </w:r>
    </w:p>
    <w:p w:rsidR="00B9185E" w:rsidRDefault="00B9185E" w:rsidP="00E0063C">
      <w:pPr>
        <w:pStyle w:val="DEF"/>
      </w:pPr>
      <w:r>
        <w:rPr>
          <w:rFonts w:ascii="Courier New" w:hAnsi="Courier New" w:cs="Courier New"/>
          <w:bCs/>
        </w:rPr>
        <w:t>id</w:t>
      </w:r>
      <w:r>
        <w:t xml:space="preserve"> </w:t>
      </w:r>
    </w:p>
    <w:p w:rsidR="00B9185E" w:rsidRDefault="00B9185E" w:rsidP="00E0063C">
      <w:pPr>
        <w:pStyle w:val="DEF"/>
      </w:pPr>
      <w:r>
        <w:t>Система выведет параметры Вашей учетной записи.</w:t>
      </w:r>
    </w:p>
    <w:p w:rsidR="00B9185E" w:rsidRDefault="00B9185E" w:rsidP="00E0063C">
      <w:pPr>
        <w:pStyle w:val="DEF"/>
      </w:pPr>
      <w:r>
        <w:t>5) Вывод строки на экран. Введите команду</w:t>
      </w:r>
    </w:p>
    <w:p w:rsidR="00B9185E" w:rsidRDefault="00B9185E" w:rsidP="00E0063C">
      <w:pPr>
        <w:pStyle w:val="DEF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lang w:val="en-US"/>
        </w:rPr>
        <w:t>echo</w:t>
      </w:r>
      <w:r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  <w:lang w:val="en-US"/>
        </w:rPr>
        <w:t>Lanch</w:t>
      </w:r>
      <w:r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  <w:lang w:val="en-US"/>
        </w:rPr>
        <w:t>is</w:t>
      </w:r>
      <w:r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  <w:lang w:val="en-US"/>
        </w:rPr>
        <w:t>at</w:t>
      </w:r>
      <w:r>
        <w:rPr>
          <w:rFonts w:ascii="Courier New" w:hAnsi="Courier New" w:cs="Courier New"/>
          <w:bCs/>
        </w:rPr>
        <w:t xml:space="preserve"> 12-00</w:t>
      </w:r>
    </w:p>
    <w:p w:rsidR="00B9185E" w:rsidRDefault="00B9185E" w:rsidP="00E0063C">
      <w:pPr>
        <w:pStyle w:val="DEF"/>
      </w:pPr>
      <w:r>
        <w:t>На экран выведется содержимое строки после имени команды echo.</w:t>
      </w:r>
    </w:p>
    <w:p w:rsidR="00B9185E" w:rsidRDefault="00B9185E" w:rsidP="00E0063C">
      <w:pPr>
        <w:pStyle w:val="DEF"/>
      </w:pPr>
      <w:r>
        <w:t xml:space="preserve">6) Команда вызова справки man. Введите команду </w:t>
      </w:r>
    </w:p>
    <w:p w:rsidR="00B9185E" w:rsidRDefault="00B9185E" w:rsidP="00E0063C">
      <w:pPr>
        <w:pStyle w:val="DEF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man ls</w:t>
      </w:r>
    </w:p>
    <w:p w:rsidR="00B9185E" w:rsidRDefault="00B9185E" w:rsidP="00E0063C">
      <w:pPr>
        <w:pStyle w:val="DEF"/>
      </w:pPr>
      <w:r>
        <w:t>На экран выведется справка по команде ls</w:t>
      </w:r>
    </w:p>
    <w:p w:rsidR="00B9185E" w:rsidRDefault="00B9185E" w:rsidP="00E0063C">
      <w:pPr>
        <w:pStyle w:val="DEF"/>
      </w:pPr>
      <w:r>
        <w:t xml:space="preserve">7) Очистка экрана, команда </w:t>
      </w:r>
    </w:p>
    <w:p w:rsidR="00B9185E" w:rsidRDefault="00B9185E" w:rsidP="00E0063C">
      <w:pPr>
        <w:pStyle w:val="DEF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clear</w:t>
      </w:r>
    </w:p>
    <w:p w:rsidR="00B9185E" w:rsidRDefault="00B9185E" w:rsidP="00E0063C">
      <w:pPr>
        <w:pStyle w:val="ZAG"/>
      </w:pPr>
      <w:r>
        <w:t>Задание 3. Файлы и директории</w:t>
      </w:r>
    </w:p>
    <w:p w:rsidR="00B9185E" w:rsidRDefault="00B9185E" w:rsidP="00E0063C">
      <w:pPr>
        <w:pStyle w:val="DEF"/>
      </w:pPr>
      <w:r>
        <w:t xml:space="preserve">1) Вывод текущего каталога. Введите команду </w:t>
      </w:r>
    </w:p>
    <w:p w:rsidR="00B9185E" w:rsidRDefault="00B9185E" w:rsidP="00E0063C">
      <w:pPr>
        <w:pStyle w:val="DEF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pwd</w:t>
      </w:r>
    </w:p>
    <w:p w:rsidR="00B9185E" w:rsidRDefault="00B9185E" w:rsidP="00E0063C">
      <w:pPr>
        <w:pStyle w:val="DEF"/>
      </w:pPr>
      <w:r>
        <w:t>Команда pwd выводит имя текущего каталога вашей оболочки.</w:t>
      </w:r>
    </w:p>
    <w:p w:rsidR="00B9185E" w:rsidRDefault="00B9185E" w:rsidP="00E0063C">
      <w:pPr>
        <w:pStyle w:val="DEF"/>
      </w:pPr>
      <w:r>
        <w:t xml:space="preserve">2) Просмотр содержимого каталога (каталога). Введите команду </w:t>
      </w:r>
    </w:p>
    <w:p w:rsidR="00B9185E" w:rsidRDefault="00B9185E" w:rsidP="00E0063C">
      <w:pPr>
        <w:pStyle w:val="DEF"/>
      </w:pPr>
      <w:r>
        <w:rPr>
          <w:rFonts w:ascii="Courier New" w:hAnsi="Courier New" w:cs="Courier New"/>
          <w:bCs/>
        </w:rPr>
        <w:t>ls</w:t>
      </w:r>
      <w:r>
        <w:t xml:space="preserve"> </w:t>
      </w:r>
    </w:p>
    <w:p w:rsidR="00B9185E" w:rsidRDefault="00B9185E" w:rsidP="00E0063C">
      <w:pPr>
        <w:pStyle w:val="DEF"/>
      </w:pPr>
      <w:r>
        <w:t>Система выведет список имен файлов и подкаталогов текущего каталога.</w:t>
      </w:r>
    </w:p>
    <w:p w:rsidR="00B9185E" w:rsidRDefault="00B9185E" w:rsidP="00E0063C">
      <w:pPr>
        <w:pStyle w:val="DEF"/>
      </w:pPr>
      <w:r>
        <w:t>Опции команды</w:t>
      </w:r>
      <w:r>
        <w:rPr>
          <w:rFonts w:ascii="Courier New" w:hAnsi="Courier New" w:cs="Courier New"/>
          <w:bCs/>
        </w:rPr>
        <w:t xml:space="preserve"> </w:t>
      </w:r>
      <w:r>
        <w:t>ls:</w:t>
      </w:r>
    </w:p>
    <w:p w:rsidR="00B9185E" w:rsidRDefault="00B9185E" w:rsidP="00E0063C">
      <w:pPr>
        <w:pStyle w:val="DEF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ls -l</w:t>
      </w:r>
    </w:p>
    <w:p w:rsidR="00B9185E" w:rsidRDefault="00B9185E" w:rsidP="00E0063C">
      <w:pPr>
        <w:pStyle w:val="DEF"/>
      </w:pPr>
      <w:r>
        <w:t>на экран будет выведен список файлов с дополнительной информацией о типе файла (обычный, каталог или специальный), правах на его использование, владельце, размере, дате последнего изменения (или создания) и др. Можно использовать несколько опций одновременно.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ls -al</w:t>
      </w:r>
    </w:p>
    <w:p w:rsidR="00B9185E" w:rsidRDefault="00B9185E" w:rsidP="00E0063C">
      <w:pPr>
        <w:pStyle w:val="DEF"/>
      </w:pPr>
      <w:r>
        <w:t>добавлена опция -a. Система добавит к списку скрытые файлы.</w:t>
      </w:r>
    </w:p>
    <w:p w:rsidR="00B9185E" w:rsidRDefault="00B9185E" w:rsidP="00E0063C">
      <w:pPr>
        <w:pStyle w:val="DEF"/>
      </w:pPr>
      <w:r>
        <w:t>3) Смена текущего каталога (команда cd).</w:t>
      </w:r>
    </w:p>
    <w:p w:rsidR="00B9185E" w:rsidRDefault="00B9185E" w:rsidP="00E0063C">
      <w:pPr>
        <w:pStyle w:val="DEF"/>
      </w:pPr>
      <w:r>
        <w:t xml:space="preserve">Полное имя задает направление, которое начинается в каталоге root и показывает путь по уникальной последовательности каталогов к конкретному каталогу или файлу. Вы </w:t>
      </w:r>
      <w:r>
        <w:lastRenderedPageBreak/>
        <w:t xml:space="preserve">можете использовать полное имя для обращения к любому файлу или каталогу в системе UNIX. </w:t>
      </w:r>
    </w:p>
    <w:p w:rsidR="00B9185E" w:rsidRDefault="00B9185E" w:rsidP="00E0063C">
      <w:pPr>
        <w:pStyle w:val="DEF"/>
      </w:pPr>
      <w:r>
        <w:t>Одна точка (.) означает текущий каталог, две точки (..) - каталог, непосредственно включающий в себя текущий каталог. Он называется родительским для каталога текущего каталога (</w:t>
      </w:r>
      <w:r>
        <w:rPr>
          <w:lang w:val="en-US"/>
        </w:rPr>
        <w:t>parent</w:t>
      </w:r>
      <w:r>
        <w:t xml:space="preserve">). </w:t>
      </w:r>
    </w:p>
    <w:p w:rsidR="00B9185E" w:rsidRDefault="00B9185E" w:rsidP="00E0063C">
      <w:pPr>
        <w:pStyle w:val="DEF"/>
      </w:pPr>
      <w:r>
        <w:t xml:space="preserve">Введите команду 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</w:t>
      </w:r>
    </w:p>
    <w:p w:rsidR="00B9185E" w:rsidRDefault="00B9185E" w:rsidP="00E0063C">
      <w:pPr>
        <w:pStyle w:val="DEF"/>
      </w:pPr>
      <w:r>
        <w:t>Система сменит текущий каталог на указанный в качестве параметра (в данном случае корневой каталог системы). Для того, чтобы проверить это введите команду ls. Изменился ли список файлов?</w:t>
      </w:r>
    </w:p>
    <w:p w:rsidR="00B9185E" w:rsidRDefault="00B9185E" w:rsidP="00E0063C">
      <w:pPr>
        <w:pStyle w:val="DEF"/>
      </w:pPr>
      <w:r>
        <w:t>4) Просмотр содержимого каталога.</w:t>
      </w:r>
    </w:p>
    <w:p w:rsidR="00B9185E" w:rsidRDefault="00B9185E" w:rsidP="00E0063C">
      <w:pPr>
        <w:pStyle w:val="DEF"/>
      </w:pPr>
      <w:r>
        <w:rPr>
          <w:rFonts w:ascii="Courier New" w:hAnsi="Courier New" w:cs="Courier New"/>
        </w:rPr>
        <w:t>ls -l /etc</w:t>
      </w:r>
      <w:r>
        <w:t xml:space="preserve"> </w:t>
      </w:r>
    </w:p>
    <w:p w:rsidR="00B9185E" w:rsidRDefault="00B9185E" w:rsidP="00E0063C">
      <w:pPr>
        <w:pStyle w:val="DEF"/>
      </w:pPr>
      <w:r>
        <w:t>на экране выведена информация о директории etc в расширенном формате</w:t>
      </w:r>
    </w:p>
    <w:p w:rsidR="00B9185E" w:rsidRDefault="00B9185E" w:rsidP="00E0063C">
      <w:pPr>
        <w:pStyle w:val="DEF"/>
      </w:pPr>
      <w:r>
        <w:rPr>
          <w:rFonts w:ascii="Courier New" w:hAnsi="Courier New" w:cs="Courier New"/>
        </w:rPr>
        <w:t xml:space="preserve"> ls –l</w:t>
      </w:r>
      <w:r>
        <w:t xml:space="preserve"> </w:t>
      </w:r>
    </w:p>
    <w:p w:rsidR="00B9185E" w:rsidRDefault="00B9185E" w:rsidP="00E0063C">
      <w:pPr>
        <w:pStyle w:val="DEF"/>
      </w:pPr>
      <w:r>
        <w:t>На экране появится нечто подобное следующему:</w:t>
      </w:r>
    </w:p>
    <w:p w:rsidR="00B9185E" w:rsidRDefault="00B9185E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drwx-xr-x  3 startship  project    96  Oct 27 08:16 bin</w:t>
      </w:r>
    </w:p>
    <w:p w:rsidR="00B9185E" w:rsidRDefault="00B9185E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drwx-xr-x  2 startship  project    64  Nov  1 14:19 draft</w:t>
      </w:r>
    </w:p>
    <w:p w:rsidR="00B9185E" w:rsidRDefault="00B9185E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drwx-xr-x  2 startship  project    80  Nov  8 08:41 letters</w:t>
      </w:r>
    </w:p>
    <w:p w:rsidR="00B9185E" w:rsidRDefault="00B9185E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-rwx-----  2 startship  project 12301  Nov  2 10:15 list</w:t>
      </w:r>
    </w:p>
    <w:p w:rsidR="00B9185E" w:rsidRDefault="00B9185E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-rw------  1 startship  project    40  Oct 27 10:00 mbox </w:t>
      </w:r>
    </w:p>
    <w:p w:rsidR="00B9185E" w:rsidRDefault="00B9185E" w:rsidP="00E0063C">
      <w:pPr>
        <w:pStyle w:val="DEF"/>
      </w:pPr>
      <w:r>
        <w:t xml:space="preserve">Выведенные строки дают представление о каталогах и файлах в каталоге startship. Первый символ в каждой строке (d, -, l, b или c) говорит о типе файла: </w:t>
      </w:r>
    </w:p>
    <w:p w:rsidR="00B9185E" w:rsidRDefault="00B9185E" w:rsidP="00E0063C">
      <w:pPr>
        <w:pStyle w:val="DEF"/>
      </w:pPr>
      <w:r>
        <w:tab/>
        <w:t xml:space="preserve">d </w:t>
      </w:r>
      <w:r>
        <w:tab/>
        <w:t>каталог</w:t>
      </w:r>
    </w:p>
    <w:p w:rsidR="00B9185E" w:rsidRDefault="00B9185E" w:rsidP="00E0063C">
      <w:pPr>
        <w:pStyle w:val="DEF"/>
      </w:pPr>
      <w:r>
        <w:tab/>
        <w:t xml:space="preserve">- </w:t>
      </w:r>
      <w:r>
        <w:tab/>
        <w:t>обыкновенный файл</w:t>
      </w:r>
    </w:p>
    <w:p w:rsidR="00B9185E" w:rsidRDefault="00B9185E" w:rsidP="00E0063C">
      <w:pPr>
        <w:pStyle w:val="DEF"/>
      </w:pPr>
      <w:r>
        <w:tab/>
        <w:t xml:space="preserve">l </w:t>
      </w:r>
      <w:r>
        <w:tab/>
        <w:t>символическая связь(канал)</w:t>
      </w:r>
    </w:p>
    <w:p w:rsidR="00B9185E" w:rsidRDefault="00B9185E" w:rsidP="00E0063C">
      <w:pPr>
        <w:pStyle w:val="DEF"/>
      </w:pPr>
      <w:r>
        <w:tab/>
        <w:t xml:space="preserve">b </w:t>
      </w:r>
      <w:r>
        <w:tab/>
        <w:t>специальный блочный файл</w:t>
      </w:r>
    </w:p>
    <w:p w:rsidR="00B9185E" w:rsidRDefault="00B9185E" w:rsidP="00E0063C">
      <w:pPr>
        <w:pStyle w:val="DEF"/>
      </w:pPr>
      <w:r>
        <w:tab/>
        <w:t xml:space="preserve">c </w:t>
      </w:r>
      <w:r>
        <w:tab/>
        <w:t xml:space="preserve">специальный символьный файл </w:t>
      </w:r>
    </w:p>
    <w:p w:rsidR="00B9185E" w:rsidRDefault="00B9185E" w:rsidP="00E0063C">
      <w:pPr>
        <w:pStyle w:val="DEF"/>
      </w:pPr>
      <w:r>
        <w:t xml:space="preserve">Таким образом, на экране вы можете видеть, что каталог содержит три каталога и два обычных файла. </w:t>
      </w:r>
    </w:p>
    <w:p w:rsidR="00B9185E" w:rsidRDefault="00B9185E" w:rsidP="00E0063C">
      <w:pPr>
        <w:pStyle w:val="DEF"/>
      </w:pPr>
      <w:r>
        <w:t xml:space="preserve">Следующие несколько символов, которые являются либо буквами, либо дефисами, идентифицируют право на чтение и использование файла или каталога. </w:t>
      </w:r>
    </w:p>
    <w:p w:rsidR="00B9185E" w:rsidRDefault="00B9185E" w:rsidP="00E0063C">
      <w:pPr>
        <w:pStyle w:val="DEF"/>
      </w:pPr>
      <w:r>
        <w:t xml:space="preserve">Далее следует цифра - счетчик связей. Для каталога этот счетчик показывает число каталогов, расположенных под ним, плюс два (для самого каталога и каталога-родителя). </w:t>
      </w:r>
    </w:p>
    <w:p w:rsidR="00B9185E" w:rsidRDefault="00B9185E" w:rsidP="00E0063C">
      <w:pPr>
        <w:pStyle w:val="DEF"/>
      </w:pPr>
      <w:r>
        <w:t xml:space="preserve">Следующим является регистрационное имя владельца файла (в данном случае startship), и за ним - групповое имя файла или каталога (project). </w:t>
      </w:r>
    </w:p>
    <w:p w:rsidR="00B9185E" w:rsidRDefault="00B9185E" w:rsidP="00E0063C">
      <w:pPr>
        <w:pStyle w:val="DEF"/>
      </w:pPr>
      <w:r>
        <w:t>Следующее число показывает длину файла или каталога в байтах. Месяц, день и время последней модификации файла - в предпоследней колонке. В последней колонке представлено имя каталога или файла.</w:t>
      </w:r>
    </w:p>
    <w:p w:rsidR="00B9185E" w:rsidRDefault="00B9185E" w:rsidP="00E0063C">
      <w:pPr>
        <w:pStyle w:val="DEF"/>
      </w:pPr>
      <w:r>
        <w:t>Введите команду</w:t>
      </w:r>
    </w:p>
    <w:p w:rsidR="00B9185E" w:rsidRPr="00C779D4" w:rsidRDefault="00B9185E" w:rsidP="00E0063C">
      <w:pPr>
        <w:pStyle w:val="DEF"/>
      </w:pPr>
      <w:r>
        <w:rPr>
          <w:rFonts w:ascii="Courier New" w:hAnsi="Courier New" w:cs="Courier New"/>
          <w:lang w:val="en-US"/>
        </w:rPr>
        <w:t>ls</w:t>
      </w:r>
      <w:r w:rsidRPr="00C779D4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  <w:lang w:val="en-US"/>
        </w:rPr>
        <w:t>al</w:t>
      </w:r>
      <w:r w:rsidRPr="00C779D4">
        <w:rPr>
          <w:rFonts w:ascii="Courier New" w:hAnsi="Courier New" w:cs="Courier New"/>
        </w:rPr>
        <w:t xml:space="preserve"> /</w:t>
      </w:r>
      <w:r>
        <w:rPr>
          <w:rFonts w:ascii="Courier New" w:hAnsi="Courier New" w:cs="Courier New"/>
          <w:lang w:val="en-US"/>
        </w:rPr>
        <w:t>usr</w:t>
      </w:r>
      <w:r w:rsidRPr="00C779D4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home</w:t>
      </w:r>
      <w:r w:rsidRPr="00C779D4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student</w:t>
      </w:r>
      <w:r w:rsidRPr="00C779D4">
        <w:rPr>
          <w:rFonts w:ascii="Courier New" w:hAnsi="Courier New" w:cs="Courier New"/>
        </w:rPr>
        <w:t>/.</w:t>
      </w:r>
      <w:r>
        <w:rPr>
          <w:rFonts w:ascii="Courier New" w:hAnsi="Courier New" w:cs="Courier New"/>
          <w:lang w:val="en-US"/>
        </w:rPr>
        <w:t>profile</w:t>
      </w:r>
      <w:r w:rsidRPr="00C779D4">
        <w:t xml:space="preserve"> </w:t>
      </w:r>
    </w:p>
    <w:p w:rsidR="00B9185E" w:rsidRDefault="00B9185E" w:rsidP="00E0063C">
      <w:pPr>
        <w:pStyle w:val="DEF"/>
      </w:pPr>
      <w:r>
        <w:t>система выдаст информацию о файле .profile в каталоге /usr/home/student/.</w:t>
      </w:r>
    </w:p>
    <w:p w:rsidR="00B9185E" w:rsidRDefault="00B9185E" w:rsidP="00E0063C">
      <w:pPr>
        <w:pStyle w:val="DEF"/>
      </w:pPr>
      <w:r>
        <w:t>5) Создание директории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mkdir dir_name</w:t>
      </w:r>
    </w:p>
    <w:p w:rsidR="00B9185E" w:rsidRDefault="00B9185E" w:rsidP="00E0063C">
      <w:pPr>
        <w:pStyle w:val="DEF"/>
      </w:pPr>
      <w:r>
        <w:t>Создастся директория с именем dir_name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mkdir</w:t>
      </w:r>
      <w:r>
        <w:rPr>
          <w:rFonts w:ascii="Courier New" w:hAnsi="Courier New" w:cs="Courier New"/>
        </w:rPr>
        <w:t xml:space="preserve">  –</w:t>
      </w:r>
      <w:r>
        <w:rPr>
          <w:rFonts w:ascii="Courier New" w:hAnsi="Courier New" w:cs="Courier New"/>
          <w:lang w:val="en-US"/>
        </w:rPr>
        <w:t>p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dir</w:t>
      </w:r>
      <w:r>
        <w:rPr>
          <w:rFonts w:ascii="Courier New" w:hAnsi="Courier New" w:cs="Courier New"/>
        </w:rPr>
        <w:t>1/</w:t>
      </w:r>
      <w:r>
        <w:rPr>
          <w:rFonts w:ascii="Courier New" w:hAnsi="Courier New" w:cs="Courier New"/>
          <w:lang w:val="en-US"/>
        </w:rPr>
        <w:t>dir</w:t>
      </w:r>
      <w:r>
        <w:rPr>
          <w:rFonts w:ascii="Courier New" w:hAnsi="Courier New" w:cs="Courier New"/>
        </w:rPr>
        <w:t>2/</w:t>
      </w:r>
      <w:r>
        <w:rPr>
          <w:rFonts w:ascii="Courier New" w:hAnsi="Courier New" w:cs="Courier New"/>
          <w:lang w:val="en-US"/>
        </w:rPr>
        <w:t>dir</w:t>
      </w:r>
      <w:r>
        <w:rPr>
          <w:rFonts w:ascii="Courier New" w:hAnsi="Courier New" w:cs="Courier New"/>
        </w:rPr>
        <w:t>3</w:t>
      </w:r>
    </w:p>
    <w:p w:rsidR="00B9185E" w:rsidRDefault="00B9185E" w:rsidP="00E0063C">
      <w:pPr>
        <w:pStyle w:val="DEF"/>
      </w:pPr>
      <w:r>
        <w:t>Создание нескольких директорий</w:t>
      </w:r>
    </w:p>
    <w:p w:rsidR="00B9185E" w:rsidRDefault="00B9185E" w:rsidP="00E0063C">
      <w:pPr>
        <w:pStyle w:val="DEF"/>
      </w:pPr>
      <w:r>
        <w:t>6) Удаление директории</w:t>
      </w:r>
    </w:p>
    <w:p w:rsidR="00B9185E" w:rsidRDefault="00B9185E" w:rsidP="00E0063C">
      <w:pPr>
        <w:pStyle w:val="DEF"/>
      </w:pPr>
      <w:r>
        <w:t>rmdir dir_name</w:t>
      </w:r>
    </w:p>
    <w:p w:rsidR="00B9185E" w:rsidRDefault="00B9185E" w:rsidP="00E0063C">
      <w:pPr>
        <w:pStyle w:val="DEF"/>
      </w:pPr>
      <w:r>
        <w:t xml:space="preserve">Удаление нескольких директорий </w:t>
      </w:r>
    </w:p>
    <w:p w:rsidR="00B9185E" w:rsidRDefault="00B9185E" w:rsidP="00E0063C">
      <w:pPr>
        <w:pStyle w:val="DE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mkdir  –p  dir1/dir2/dir3</w:t>
      </w:r>
    </w:p>
    <w:p w:rsidR="00E0063C" w:rsidRDefault="00E0063C" w:rsidP="00E0063C">
      <w:pPr>
        <w:pStyle w:val="DEF"/>
        <w:rPr>
          <w:rFonts w:ascii="Courier New" w:hAnsi="Courier New" w:cs="Courier New"/>
          <w:lang w:val="en-US"/>
        </w:rPr>
      </w:pPr>
    </w:p>
    <w:p w:rsidR="00B9185E" w:rsidRDefault="00B9185E" w:rsidP="00E0063C">
      <w:pPr>
        <w:pStyle w:val="ZAG"/>
      </w:pPr>
      <w:r>
        <w:t>Задание</w:t>
      </w:r>
      <w:r>
        <w:rPr>
          <w:lang w:val="en-US"/>
        </w:rPr>
        <w:t xml:space="preserve"> 4. </w:t>
      </w:r>
      <w:r>
        <w:t>Операции с файлами</w:t>
      </w:r>
    </w:p>
    <w:p w:rsidR="00B9185E" w:rsidRDefault="00B9185E" w:rsidP="00E0063C">
      <w:pPr>
        <w:pStyle w:val="DEF"/>
      </w:pPr>
      <w:r>
        <w:t>1) Создание каталога. Введите команду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mkdir draft</w:t>
      </w:r>
    </w:p>
    <w:p w:rsidR="00B9185E" w:rsidRDefault="00B9185E" w:rsidP="00E0063C">
      <w:pPr>
        <w:pStyle w:val="DEF"/>
      </w:pPr>
      <w:r>
        <w:t xml:space="preserve">Создастся каталог с именем </w:t>
      </w:r>
      <w:r>
        <w:rPr>
          <w:lang w:val="en-US"/>
        </w:rPr>
        <w:t>draft</w:t>
      </w:r>
      <w:r>
        <w:t xml:space="preserve"> в текущем каталоге. Сделайте его текущим (команда </w:t>
      </w:r>
      <w:r>
        <w:rPr>
          <w:lang w:val="en-US"/>
        </w:rPr>
        <w:t>cd</w:t>
      </w:r>
      <w:r>
        <w:t>)</w:t>
      </w:r>
    </w:p>
    <w:p w:rsidR="00B9185E" w:rsidRDefault="00B9185E" w:rsidP="00E0063C">
      <w:pPr>
        <w:pStyle w:val="DEF"/>
      </w:pPr>
      <w:r>
        <w:t>Создайте несколько вложенных каталогов:</w:t>
      </w:r>
    </w:p>
    <w:p w:rsidR="00B9185E" w:rsidRPr="00C779D4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mkdir</w:t>
      </w:r>
      <w:r w:rsidRPr="00C779D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dir</w:t>
      </w:r>
      <w:r w:rsidRPr="00C779D4">
        <w:rPr>
          <w:rFonts w:ascii="Courier New" w:hAnsi="Courier New" w:cs="Courier New"/>
        </w:rPr>
        <w:t>1/</w:t>
      </w:r>
    </w:p>
    <w:p w:rsidR="00B9185E" w:rsidRDefault="00B9185E" w:rsidP="00E0063C">
      <w:pPr>
        <w:pStyle w:val="DEF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mkdir  dir1/dir2/</w:t>
      </w:r>
    </w:p>
    <w:p w:rsidR="00B9185E" w:rsidRDefault="00B9185E" w:rsidP="00E0063C">
      <w:pPr>
        <w:pStyle w:val="DEF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mkdir  dir1/dir2/dir3</w:t>
      </w:r>
    </w:p>
    <w:p w:rsidR="00B9185E" w:rsidRDefault="00B9185E" w:rsidP="00E0063C">
      <w:pPr>
        <w:pStyle w:val="DEF"/>
      </w:pPr>
      <w:r>
        <w:t>2) Удаление каталогов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rm -r dir1/dir2</w:t>
      </w:r>
    </w:p>
    <w:p w:rsidR="00B9185E" w:rsidRDefault="00B9185E" w:rsidP="00E0063C">
      <w:pPr>
        <w:pStyle w:val="DEF"/>
      </w:pPr>
      <w:r>
        <w:t>Сколько каталогов было удалено?</w:t>
      </w:r>
    </w:p>
    <w:p w:rsidR="00B9185E" w:rsidRDefault="00B9185E" w:rsidP="00E0063C">
      <w:pPr>
        <w:pStyle w:val="DEF"/>
      </w:pPr>
      <w:r>
        <w:t>3) Копирование файлов</w:t>
      </w:r>
    </w:p>
    <w:p w:rsidR="00B9185E" w:rsidRDefault="00B9185E" w:rsidP="00E0063C">
      <w:pPr>
        <w:pStyle w:val="DEF"/>
      </w:pPr>
      <w:r>
        <w:t xml:space="preserve">Команда cp полностью копирует содержимое одного файла в другой. Синтаксис команды: 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 ключи имя-файла1 имя-файла2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 ключи имя-файла(ов) каталог</w:t>
      </w:r>
    </w:p>
    <w:p w:rsidR="00B9185E" w:rsidRDefault="00B9185E" w:rsidP="00E0063C">
      <w:pPr>
        <w:pStyle w:val="DEF"/>
      </w:pPr>
      <w:r>
        <w:t>Чтобы скопировать файл .</w:t>
      </w:r>
      <w:r>
        <w:rPr>
          <w:lang w:val="en-US"/>
        </w:rPr>
        <w:t>profile</w:t>
      </w:r>
      <w:r>
        <w:t xml:space="preserve"> в файл new.</w:t>
      </w:r>
      <w:r>
        <w:rPr>
          <w:lang w:val="en-US"/>
        </w:rPr>
        <w:t>profile</w:t>
      </w:r>
      <w:r>
        <w:t xml:space="preserve"> в каталоге draft, введите команду </w:t>
      </w:r>
    </w:p>
    <w:p w:rsidR="00B9185E" w:rsidRDefault="00B9185E" w:rsidP="00E0063C">
      <w:pPr>
        <w:pStyle w:val="DEF"/>
        <w:rPr>
          <w:rFonts w:ascii="Courier New" w:hAnsi="Courier New" w:cs="Courier New"/>
          <w:lang w:val="en-US"/>
        </w:rPr>
      </w:pPr>
      <w:r w:rsidRPr="00C779D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cp /usr/home/student/.profile ./new.profile</w:t>
      </w:r>
    </w:p>
    <w:p w:rsidR="00B9185E" w:rsidRDefault="00B9185E" w:rsidP="00E0063C">
      <w:pPr>
        <w:pStyle w:val="DEF"/>
      </w:pPr>
      <w:r>
        <w:t xml:space="preserve">Чтобы проверить существование нового файла, введите команду: 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ls</w:t>
      </w:r>
    </w:p>
    <w:p w:rsidR="00B9185E" w:rsidRDefault="00B9185E" w:rsidP="00E0063C">
      <w:pPr>
        <w:pStyle w:val="DEF"/>
      </w:pPr>
      <w:r>
        <w:t>4) Переименование файла</w:t>
      </w:r>
    </w:p>
    <w:p w:rsidR="00B9185E" w:rsidRDefault="00B9185E" w:rsidP="00E0063C">
      <w:pPr>
        <w:pStyle w:val="DEF"/>
      </w:pPr>
      <w:r>
        <w:t xml:space="preserve">Команда mv позволяет вам переименовать файл в том же каталоге или переместить его из одного каталога в другой. Когда перемещаете файл в другой каталог, то можете переименовать его или оставить прежнее имя. </w:t>
      </w:r>
    </w:p>
    <w:p w:rsidR="00B9185E" w:rsidRDefault="00B9185E" w:rsidP="00E0063C">
      <w:pPr>
        <w:pStyle w:val="DEF"/>
      </w:pPr>
      <w:r>
        <w:t xml:space="preserve">Синтаксис команды: 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mv имя-файла1 имя-файла2</w:t>
      </w:r>
    </w:p>
    <w:p w:rsidR="00B9185E" w:rsidRDefault="00B9185E" w:rsidP="00E0063C">
      <w:pPr>
        <w:pStyle w:val="DEF"/>
      </w:pPr>
      <w:r>
        <w:t xml:space="preserve">Например, если вы находитесь в каталоге draft и хотите переименовать файл table на new.table, введите команду: </w:t>
      </w:r>
    </w:p>
    <w:p w:rsidR="00B9185E" w:rsidRPr="00081CFD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mv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new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table</w:t>
      </w:r>
    </w:p>
    <w:p w:rsidR="00B9185E" w:rsidRDefault="00B9185E" w:rsidP="00E0063C">
      <w:pPr>
        <w:pStyle w:val="DEF"/>
      </w:pPr>
      <w:r>
        <w:t xml:space="preserve">Проверьте, что файл new.table существует. </w:t>
      </w:r>
    </w:p>
    <w:p w:rsidR="00B9185E" w:rsidRDefault="00B9185E" w:rsidP="00E0063C">
      <w:pPr>
        <w:pStyle w:val="DEF"/>
      </w:pPr>
      <w:r>
        <w:t xml:space="preserve">Чтобы переписать файл в другой каталог без изменения имени, введите команду с указанием целеаого каталога, например: 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mv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new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table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dir</w:t>
      </w:r>
      <w:r>
        <w:rPr>
          <w:rFonts w:ascii="Courier New" w:hAnsi="Courier New" w:cs="Courier New"/>
        </w:rPr>
        <w:t>1/</w:t>
      </w:r>
    </w:p>
    <w:p w:rsidR="00B9185E" w:rsidRDefault="00B9185E" w:rsidP="00E0063C">
      <w:pPr>
        <w:pStyle w:val="DEF"/>
      </w:pPr>
      <w:r>
        <w:t>5) Просмотр содержимого текстового файла.</w:t>
      </w:r>
    </w:p>
    <w:p w:rsidR="00B9185E" w:rsidRDefault="00B9185E" w:rsidP="00E0063C">
      <w:pPr>
        <w:pStyle w:val="DEF"/>
      </w:pPr>
      <w:r>
        <w:t xml:space="preserve">Введите команду 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 dir1/new.table</w:t>
      </w:r>
    </w:p>
    <w:p w:rsidR="00B9185E" w:rsidRDefault="00B9185E" w:rsidP="00E0063C">
      <w:pPr>
        <w:pStyle w:val="DEF"/>
      </w:pPr>
      <w:r>
        <w:t xml:space="preserve">Введите команду постраничного вывода файла </w:t>
      </w:r>
    </w:p>
    <w:p w:rsidR="00B9185E" w:rsidRDefault="00B9185E" w:rsidP="00E0063C">
      <w:pPr>
        <w:pStyle w:val="DEF"/>
      </w:pPr>
      <w:r>
        <w:rPr>
          <w:rFonts w:ascii="Courier New" w:hAnsi="Courier New" w:cs="Courier New"/>
          <w:lang w:val="en-US"/>
        </w:rPr>
        <w:t>more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dir</w:t>
      </w:r>
      <w:r>
        <w:rPr>
          <w:rFonts w:ascii="Courier New" w:hAnsi="Courier New" w:cs="Courier New"/>
        </w:rPr>
        <w:t>1/</w:t>
      </w:r>
      <w:r>
        <w:rPr>
          <w:rFonts w:ascii="Courier New" w:hAnsi="Courier New" w:cs="Courier New"/>
          <w:lang w:val="en-US"/>
        </w:rPr>
        <w:t>new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table</w:t>
      </w:r>
      <w:r>
        <w:t xml:space="preserve"> </w:t>
      </w:r>
    </w:p>
    <w:p w:rsidR="00B9185E" w:rsidRDefault="00B9185E" w:rsidP="00E0063C">
      <w:pPr>
        <w:pStyle w:val="DEF"/>
      </w:pPr>
      <w:r>
        <w:t xml:space="preserve">Система выведет на экран текст из файла </w:t>
      </w:r>
      <w:r>
        <w:rPr>
          <w:lang w:val="en-US"/>
        </w:rPr>
        <w:t>new</w:t>
      </w:r>
      <w:r>
        <w:t>.</w:t>
      </w:r>
      <w:r>
        <w:rPr>
          <w:lang w:val="en-US"/>
        </w:rPr>
        <w:t>table</w:t>
      </w:r>
      <w:r>
        <w:t>. Если в файле больше строк, чем вмещает экран, вывод будет произведен постранично. Для просмотра следующей страницы необходимо нажать клавишу&lt;пробел&gt;.</w:t>
      </w:r>
    </w:p>
    <w:p w:rsidR="00B9185E" w:rsidRDefault="00B9185E" w:rsidP="00E0063C">
      <w:pPr>
        <w:pStyle w:val="DEF"/>
      </w:pPr>
      <w:r>
        <w:t>6) Копирование папки</w:t>
      </w:r>
    </w:p>
    <w:p w:rsidR="00B9185E" w:rsidRDefault="00B9185E" w:rsidP="00E0063C">
      <w:pPr>
        <w:pStyle w:val="DEF"/>
      </w:pPr>
      <w:r>
        <w:t>Для копирования директории необходимо указывать опцию –R</w:t>
      </w:r>
    </w:p>
    <w:p w:rsidR="00B9185E" w:rsidRPr="00081CFD" w:rsidRDefault="00B9185E" w:rsidP="00E0063C">
      <w:pPr>
        <w:pStyle w:val="DEF"/>
        <w:rPr>
          <w:lang w:val="en-US"/>
        </w:rPr>
      </w:pPr>
      <w:r w:rsidRPr="00081CFD">
        <w:rPr>
          <w:lang w:val="en-US"/>
        </w:rPr>
        <w:t>copy –R /home/test/folder1 /home/user2/folder1</w:t>
      </w:r>
    </w:p>
    <w:p w:rsidR="00B9185E" w:rsidRDefault="00B9185E" w:rsidP="00E0063C">
      <w:pPr>
        <w:pStyle w:val="DEF"/>
      </w:pPr>
      <w:r>
        <w:t>7) Создание пустого текстового файла</w:t>
      </w:r>
    </w:p>
    <w:p w:rsidR="00B9185E" w:rsidRDefault="00B9185E" w:rsidP="00E0063C">
      <w:pPr>
        <w:pStyle w:val="DEF"/>
      </w:pPr>
      <w:r>
        <w:t>Для создания пустого текстового файлы можно использовать консольный текстовый редактор vi:</w:t>
      </w:r>
    </w:p>
    <w:p w:rsidR="00B9185E" w:rsidRDefault="00B9185E" w:rsidP="00E0063C">
      <w:pPr>
        <w:pStyle w:val="DEF"/>
      </w:pPr>
      <w:r>
        <w:t>vi name_file</w:t>
      </w:r>
    </w:p>
    <w:p w:rsidR="00B9185E" w:rsidRDefault="00B9185E" w:rsidP="00E0063C">
      <w:pPr>
        <w:pStyle w:val="DEF"/>
      </w:pPr>
      <w:r>
        <w:lastRenderedPageBreak/>
        <w:t>В данном случае откроется пустой текстовый файл с именем name_file для редактирования, чтобы он записался на диск надо будет его закрыть с сохранением на диск.</w:t>
      </w:r>
    </w:p>
    <w:p w:rsidR="00B9185E" w:rsidRDefault="00B9185E" w:rsidP="00E0063C">
      <w:pPr>
        <w:pStyle w:val="DEF"/>
      </w:pPr>
      <w:r>
        <w:t>Второй способ легче — достаточно всего одной команды touch:</w:t>
      </w:r>
    </w:p>
    <w:p w:rsidR="00B9185E" w:rsidRDefault="00B9185E" w:rsidP="00E0063C">
      <w:pPr>
        <w:pStyle w:val="DEF"/>
      </w:pPr>
      <w:r>
        <w:t>touch имя_файла</w:t>
      </w:r>
    </w:p>
    <w:p w:rsidR="00B9185E" w:rsidRDefault="00B9185E">
      <w:pPr>
        <w:jc w:val="both"/>
      </w:pPr>
    </w:p>
    <w:p w:rsidR="00B9185E" w:rsidRDefault="00B9185E" w:rsidP="00E0063C">
      <w:pPr>
        <w:pStyle w:val="ZAG"/>
      </w:pPr>
      <w:r>
        <w:t>Задание 5. Стандартные файлы ввода-вывода</w:t>
      </w:r>
    </w:p>
    <w:p w:rsidR="00B9185E" w:rsidRDefault="00B9185E" w:rsidP="00E0063C">
      <w:pPr>
        <w:pStyle w:val="DEF"/>
      </w:pPr>
      <w:r>
        <w:t>Три файла автоматически открываются для каждого процесса в системе. Это</w:t>
      </w:r>
      <w:r>
        <w:rPr>
          <w:lang w:val="en-US"/>
        </w:rPr>
        <w:t xml:space="preserve"> standard input, standard output </w:t>
      </w:r>
      <w:r>
        <w:t>и</w:t>
      </w:r>
      <w:r>
        <w:rPr>
          <w:lang w:val="en-US"/>
        </w:rPr>
        <w:t xml:space="preserve"> standard error.</w:t>
      </w:r>
      <w:r>
        <w:t>Сокращенно</w:t>
      </w:r>
      <w:r>
        <w:rPr>
          <w:lang w:val="en-US"/>
        </w:rPr>
        <w:t xml:space="preserve">: stdin, stdout </w:t>
      </w:r>
      <w:r>
        <w:t>и</w:t>
      </w:r>
      <w:r>
        <w:rPr>
          <w:lang w:val="en-US"/>
        </w:rPr>
        <w:t xml:space="preserve"> stderr. </w:t>
      </w:r>
      <w:r>
        <w:t>Символьные обозначения для них &gt;, &lt; и 2&gt;. По умолчанию стандартным входом является клавиатура, а для стандартных вывода и ошибок – дисплей (или окно терминала).</w:t>
      </w:r>
    </w:p>
    <w:p w:rsidR="00B9185E" w:rsidRDefault="00B9185E" w:rsidP="00E0063C">
      <w:pPr>
        <w:pStyle w:val="DEF"/>
      </w:pPr>
      <w:r>
        <w:t>1) Перенаправление ввода/вывода</w:t>
      </w:r>
    </w:p>
    <w:p w:rsidR="00B9185E" w:rsidRDefault="00B9185E" w:rsidP="00E0063C">
      <w:pPr>
        <w:pStyle w:val="DEF"/>
      </w:pPr>
      <w:r>
        <w:t>Стандартные вход/выход можно изменять (перенаправлять). Синтаксис команды с перенаправлением ввода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&lt; filename</w:t>
      </w:r>
    </w:p>
    <w:p w:rsidR="00B9185E" w:rsidRDefault="00B9185E" w:rsidP="00E0063C">
      <w:pPr>
        <w:pStyle w:val="DEF"/>
      </w:pPr>
      <w:r>
        <w:t>Синтаксис команды с перенаправлением вывода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&gt; filename</w:t>
      </w:r>
    </w:p>
    <w:p w:rsidR="00B9185E" w:rsidRDefault="00B9185E" w:rsidP="00E0063C">
      <w:pPr>
        <w:pStyle w:val="DEF"/>
      </w:pPr>
      <w:r>
        <w:t>Перенаправление и добавление вывода к файлу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&gt;&gt; filename</w:t>
      </w:r>
    </w:p>
    <w:p w:rsidR="00B9185E" w:rsidRDefault="00B9185E" w:rsidP="00E0063C">
      <w:pPr>
        <w:pStyle w:val="DEF"/>
      </w:pPr>
      <w:r>
        <w:t>3) Создание файла с помощью команды date</w:t>
      </w:r>
    </w:p>
    <w:p w:rsidR="00B9185E" w:rsidRDefault="00B9185E" w:rsidP="00E0063C">
      <w:pPr>
        <w:pStyle w:val="DEF"/>
      </w:pPr>
      <w:r>
        <w:t xml:space="preserve">Введите команду  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ls</w:t>
      </w:r>
    </w:p>
    <w:p w:rsidR="00B9185E" w:rsidRDefault="00B9185E" w:rsidP="00E0063C">
      <w:pPr>
        <w:pStyle w:val="DEF"/>
      </w:pPr>
      <w:r>
        <w:t xml:space="preserve">Введите команду </w:t>
      </w:r>
    </w:p>
    <w:p w:rsidR="00B9185E" w:rsidRPr="00081CFD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date</w:t>
      </w:r>
      <w:r>
        <w:rPr>
          <w:rFonts w:ascii="Courier New" w:hAnsi="Courier New" w:cs="Courier New"/>
        </w:rPr>
        <w:t xml:space="preserve"> &gt; </w:t>
      </w:r>
      <w:r>
        <w:rPr>
          <w:rFonts w:ascii="Courier New" w:hAnsi="Courier New" w:cs="Courier New"/>
          <w:lang w:val="en-US"/>
        </w:rPr>
        <w:t>date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time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txt</w:t>
      </w:r>
    </w:p>
    <w:p w:rsidR="00B9185E" w:rsidRDefault="00B9185E" w:rsidP="00E0063C">
      <w:pPr>
        <w:pStyle w:val="DEF"/>
      </w:pPr>
      <w:r>
        <w:t xml:space="preserve">Введите команду 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ls</w:t>
      </w:r>
    </w:p>
    <w:p w:rsidR="00B9185E" w:rsidRDefault="00B9185E" w:rsidP="00E0063C">
      <w:pPr>
        <w:pStyle w:val="DEF"/>
      </w:pPr>
      <w:r>
        <w:t>Вы обнаружите появление файла date_time.txt. Проверьте результат выполнения команды – введите команду</w:t>
      </w:r>
    </w:p>
    <w:p w:rsidR="00B9185E" w:rsidRDefault="00B9185E" w:rsidP="00E0063C">
      <w:pPr>
        <w:pStyle w:val="DEF"/>
      </w:pPr>
      <w:r>
        <w:rPr>
          <w:rFonts w:ascii="Courier New" w:hAnsi="Courier New" w:cs="Courier New"/>
          <w:lang w:val="en-US"/>
        </w:rPr>
        <w:t>cat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date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time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txt</w:t>
      </w:r>
      <w:r>
        <w:t xml:space="preserve"> </w:t>
      </w:r>
    </w:p>
    <w:p w:rsidR="00B9185E" w:rsidRDefault="00B9185E" w:rsidP="00E0063C">
      <w:pPr>
        <w:pStyle w:val="DEF"/>
      </w:pPr>
    </w:p>
    <w:p w:rsidR="00B9185E" w:rsidRDefault="00B9185E" w:rsidP="00E0063C">
      <w:pPr>
        <w:pStyle w:val="DEF"/>
      </w:pPr>
      <w:r>
        <w:t>3) Перенаправление ошибок.</w:t>
      </w:r>
    </w:p>
    <w:p w:rsidR="00B9185E" w:rsidRDefault="00B9185E" w:rsidP="00E0063C">
      <w:pPr>
        <w:pStyle w:val="DEF"/>
      </w:pPr>
      <w:r>
        <w:t>Вывод ошибок по умолчанию:</w:t>
      </w:r>
    </w:p>
    <w:p w:rsidR="00B9185E" w:rsidRDefault="00B9185E" w:rsidP="00E0063C">
      <w:pPr>
        <w:pStyle w:val="DEF"/>
      </w:pPr>
      <w:r>
        <w:t>Попытаемся вывести файл filea следующим образом: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 filea fileb</w:t>
      </w:r>
    </w:p>
    <w:p w:rsidR="00B9185E" w:rsidRDefault="00B9185E" w:rsidP="00E0063C">
      <w:pPr>
        <w:pStyle w:val="DEF"/>
      </w:pPr>
      <w:r>
        <w:t>Получим на экране сообщение об ошибке.</w:t>
      </w:r>
    </w:p>
    <w:p w:rsidR="00B9185E" w:rsidRDefault="00B9185E" w:rsidP="00E0063C">
      <w:pPr>
        <w:pStyle w:val="DEF"/>
      </w:pPr>
      <w:r>
        <w:t>Сообщение об ошибке можно записать в файл. Общий синтаксис:</w:t>
      </w:r>
    </w:p>
    <w:p w:rsidR="00B9185E" w:rsidRDefault="00B9185E" w:rsidP="00E0063C">
      <w:pPr>
        <w:pStyle w:val="DEF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command</w:t>
      </w:r>
      <w:r>
        <w:rPr>
          <w:rFonts w:ascii="Courier New" w:hAnsi="Courier New" w:cs="Courier New"/>
        </w:rPr>
        <w:t xml:space="preserve"> 2&gt; </w:t>
      </w:r>
      <w:r>
        <w:rPr>
          <w:rFonts w:ascii="Courier New" w:hAnsi="Courier New" w:cs="Courier New"/>
          <w:lang w:val="en-US"/>
        </w:rPr>
        <w:t>filename</w:t>
      </w:r>
      <w:r>
        <w:rPr>
          <w:rFonts w:ascii="Courier New" w:hAnsi="Courier New" w:cs="Courier New"/>
        </w:rPr>
        <w:t>:</w:t>
      </w:r>
    </w:p>
    <w:p w:rsidR="00B9185E" w:rsidRDefault="00B9185E" w:rsidP="00E0063C">
      <w:pPr>
        <w:pStyle w:val="DEF"/>
      </w:pPr>
      <w:r>
        <w:t>или с добавлением в файл:</w:t>
      </w:r>
    </w:p>
    <w:p w:rsidR="00B9185E" w:rsidRDefault="00B9185E" w:rsidP="00E0063C">
      <w:pPr>
        <w:pStyle w:val="DE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command 2&gt;&gt; filename</w:t>
      </w:r>
    </w:p>
    <w:p w:rsidR="00B9185E" w:rsidRDefault="00B9185E" w:rsidP="00E0063C">
      <w:pPr>
        <w:pStyle w:val="DEF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B9185E" w:rsidRDefault="00B9185E" w:rsidP="00E0063C">
      <w:pPr>
        <w:pStyle w:val="DE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cat filea fileb 2&gt; errfile</w:t>
      </w:r>
    </w:p>
    <w:p w:rsidR="00B9185E" w:rsidRPr="00C779D4" w:rsidRDefault="00B9185E" w:rsidP="00E0063C">
      <w:pPr>
        <w:pStyle w:val="DEF"/>
        <w:rPr>
          <w:rFonts w:ascii="Courier New" w:hAnsi="Courier New" w:cs="Courier New"/>
        </w:rPr>
      </w:pPr>
      <w:r w:rsidRPr="00A615A8">
        <w:rPr>
          <w:rFonts w:ascii="Courier New" w:hAnsi="Courier New" w:cs="Courier New"/>
          <w:lang w:val="en-US"/>
        </w:rPr>
        <w:t>cat</w:t>
      </w:r>
      <w:r w:rsidRPr="00C779D4">
        <w:rPr>
          <w:rFonts w:ascii="Courier New" w:hAnsi="Courier New" w:cs="Courier New"/>
        </w:rPr>
        <w:t xml:space="preserve"> </w:t>
      </w:r>
      <w:r w:rsidRPr="00A615A8">
        <w:rPr>
          <w:rFonts w:ascii="Courier New" w:hAnsi="Courier New" w:cs="Courier New"/>
          <w:lang w:val="en-US"/>
        </w:rPr>
        <w:t>errfile</w:t>
      </w:r>
    </w:p>
    <w:p w:rsidR="00B9185E" w:rsidRDefault="00B9185E" w:rsidP="00E0063C">
      <w:pPr>
        <w:pStyle w:val="DEF"/>
      </w:pPr>
      <w:r>
        <w:t>4) Комбинированное перенаправление. Примеры комбинированного перенаправления:</w:t>
      </w:r>
    </w:p>
    <w:p w:rsidR="00B9185E" w:rsidRDefault="00B9185E" w:rsidP="00E0063C">
      <w:pPr>
        <w:pStyle w:val="DE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command &lt; infile &gt; outfile 2&gt; errfile</w:t>
      </w:r>
    </w:p>
    <w:p w:rsidR="00B9185E" w:rsidRDefault="00B9185E" w:rsidP="00E0063C">
      <w:pPr>
        <w:pStyle w:val="DEF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command &gt;&gt; appendfile 2&gt;&gt; errfile &lt; infile</w:t>
      </w:r>
    </w:p>
    <w:p w:rsidR="00B9185E" w:rsidRDefault="00B9185E" w:rsidP="00E0063C">
      <w:pPr>
        <w:pStyle w:val="DEF"/>
        <w:rPr>
          <w:lang w:val="en-US"/>
        </w:rPr>
      </w:pPr>
    </w:p>
    <w:p w:rsidR="00B9185E" w:rsidRDefault="00B9185E" w:rsidP="00E0063C">
      <w:pPr>
        <w:pStyle w:val="ZAG"/>
      </w:pPr>
      <w:r>
        <w:t>Задание 6. Текстовый редактор vi</w:t>
      </w:r>
    </w:p>
    <w:p w:rsidR="00B9185E" w:rsidRDefault="00B9185E" w:rsidP="00E0063C">
      <w:pPr>
        <w:pStyle w:val="DEF"/>
      </w:pPr>
      <w:r>
        <w:t xml:space="preserve">Редактор vi - это полноэкранный текстовый редактор, входящий в состав ОС UNIX всех типов. Его приходится использовать на начальных стадиях настройки ОС, до установки более удобных инструментов редактирования файлов или в случаях отказов и сбоев в работе ОС, </w:t>
      </w:r>
      <w:r>
        <w:lastRenderedPageBreak/>
        <w:t>при необходимости ее восстановления.</w:t>
      </w:r>
    </w:p>
    <w:p w:rsidR="00B9185E" w:rsidRDefault="00B9185E" w:rsidP="00E0063C">
      <w:pPr>
        <w:pStyle w:val="DEF"/>
      </w:pPr>
      <w:r>
        <w:t>1) Режимы редактора vi</w:t>
      </w:r>
    </w:p>
    <w:p w:rsidR="00B9185E" w:rsidRDefault="00B9185E" w:rsidP="00E0063C">
      <w:pPr>
        <w:pStyle w:val="DEF"/>
      </w:pPr>
      <w:r>
        <w:t>РЕЖИМ КОМАНДЫ: в этом режиме сигнал с клавиатуры интерпретируется как команда редактирования или команда перехода в другие режимы.</w:t>
      </w:r>
    </w:p>
    <w:p w:rsidR="00B9185E" w:rsidRDefault="00B9185E" w:rsidP="00E0063C">
      <w:pPr>
        <w:pStyle w:val="DEF"/>
      </w:pPr>
      <w:r>
        <w:t>РЕЖИМ ВСТАВКИ: переход в этот режим осуществляется набором команд вставки, присоединения, подстановки, изменения или замещения, имеющихся в vi. В режиме вставки символы, набранные на клавиатуре, вставляются в буфер редактирования. Для завершения режима вставки и возврата в командный режим следует нажать ESC.</w:t>
      </w:r>
    </w:p>
    <w:p w:rsidR="00B9185E" w:rsidRDefault="00B9185E" w:rsidP="00E0063C">
      <w:pPr>
        <w:pStyle w:val="DEF"/>
      </w:pPr>
      <w:r>
        <w:t>РЕЖИМ ПЕРЕКЛЮЧЕНИЯ В «ex</w:t>
      </w:r>
      <w:r>
        <w:rPr>
          <w:lang w:val="en-US"/>
        </w:rPr>
        <w:t>ecution</w:t>
      </w:r>
      <w:r>
        <w:t>» (режим последней строки): В vi команды - это одиночные клавиши. В ex командами являются строки текста, завершенные нажатием клавиши ENTER. Для перехода в режим переключения в ex применяют символ ':'. Этот символ отображается в командной строке (последней строке экрана) как указатель на последующую команду редактора ex. Большинство команд обработки файла выполняются в режиме переключения в ex (например, команды чтения из файла и записи из буфера редактирования обратно в файл).</w:t>
      </w:r>
    </w:p>
    <w:p w:rsidR="00B9185E" w:rsidRDefault="00B9185E" w:rsidP="00E0063C">
      <w:pPr>
        <w:pStyle w:val="DEF"/>
      </w:pPr>
      <w:r>
        <w:t xml:space="preserve">2) Вызов vi. </w:t>
      </w:r>
    </w:p>
    <w:p w:rsidR="00B9185E" w:rsidRDefault="00B9185E" w:rsidP="00E0063C">
      <w:pPr>
        <w:pStyle w:val="DEF"/>
      </w:pPr>
      <w:r>
        <w:t xml:space="preserve">Наберите команду </w:t>
      </w:r>
      <w:r>
        <w:rPr>
          <w:rFonts w:eastAsia="Courier New"/>
        </w:rPr>
        <w:t xml:space="preserve">vi </w:t>
      </w:r>
      <w:r>
        <w:t xml:space="preserve">и укажите имя файла, который Вы хотите отредактировать: </w:t>
      </w:r>
    </w:p>
    <w:p w:rsidR="00B9185E" w:rsidRDefault="00B9185E" w:rsidP="00E0063C">
      <w:pPr>
        <w:pStyle w:val="DEF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vi &lt;имя файла&gt;</w:t>
      </w:r>
    </w:p>
    <w:p w:rsidR="00B9185E" w:rsidRDefault="00B9185E" w:rsidP="00E0063C">
      <w:pPr>
        <w:pStyle w:val="DEF"/>
      </w:pPr>
      <w:r>
        <w:t xml:space="preserve">Столбец символов "~" говорит о том, что Вы находитесь в конце файла. </w:t>
      </w:r>
    </w:p>
    <w:p w:rsidR="00B9185E" w:rsidRDefault="00B9185E" w:rsidP="00E0063C">
      <w:pPr>
        <w:pStyle w:val="DEF"/>
      </w:pPr>
      <w:r>
        <w:t xml:space="preserve">В командном режиме Вы можете использовать клавиши со стрелками для перемещения по файлу. </w:t>
      </w:r>
    </w:p>
    <w:p w:rsidR="00B9185E" w:rsidRDefault="00B9185E" w:rsidP="00E0063C">
      <w:pPr>
        <w:pStyle w:val="DEF"/>
      </w:pPr>
      <w:r>
        <w:t>3) Вставка текста. Переход из режима команд по команде «</w:t>
      </w:r>
      <w:r>
        <w:rPr>
          <w:lang w:val="en-US"/>
        </w:rPr>
        <w:t>i</w:t>
      </w:r>
      <w:r>
        <w:t>» (вставка в текущей позиции, «</w:t>
      </w:r>
      <w:r>
        <w:rPr>
          <w:lang w:val="en-US"/>
        </w:rPr>
        <w:t>a</w:t>
      </w:r>
      <w:r>
        <w:t>» (вставка в конец строки), «</w:t>
      </w:r>
      <w:r>
        <w:rPr>
          <w:lang w:val="en-US"/>
        </w:rPr>
        <w:t>o</w:t>
      </w:r>
      <w:r>
        <w:t>» (вставка новой строки под текущей).</w:t>
      </w:r>
    </w:p>
    <w:p w:rsidR="00B9185E" w:rsidRDefault="00B9185E" w:rsidP="00E0063C">
      <w:pPr>
        <w:pStyle w:val="DEF"/>
      </w:pPr>
      <w:r>
        <w:t>При вставке текста Вы можете напечатать столько строк, сколько пожелаете (нажимая ENTER после каждой строки), и можете корректировать ошибки используя клавишу возврата (BACKSPACE).</w:t>
      </w:r>
    </w:p>
    <w:p w:rsidR="00B9185E" w:rsidRDefault="00B9185E" w:rsidP="00E0063C">
      <w:pPr>
        <w:pStyle w:val="DEF"/>
      </w:pPr>
      <w:r>
        <w:t>Для завершения работы в режиме вставки и возврата в командный режим нажмите ESC.</w:t>
      </w:r>
    </w:p>
    <w:p w:rsidR="00B9185E" w:rsidRDefault="00B9185E" w:rsidP="00E0063C">
      <w:pPr>
        <w:pStyle w:val="DEF"/>
      </w:pPr>
      <w:r>
        <w:t>4) Удаление текста.</w:t>
      </w:r>
    </w:p>
    <w:p w:rsidR="00B9185E" w:rsidRDefault="00B9185E" w:rsidP="00E0063C">
      <w:pPr>
        <w:pStyle w:val="DEF"/>
      </w:pPr>
      <w:r>
        <w:t>В командном режиме команда «</w:t>
      </w:r>
      <w:r>
        <w:rPr>
          <w:rFonts w:eastAsia="Courier New"/>
        </w:rPr>
        <w:t>x»</w:t>
      </w:r>
      <w:r>
        <w:t xml:space="preserve"> удаляет символ перед курсором. </w:t>
      </w:r>
    </w:p>
    <w:p w:rsidR="00B9185E" w:rsidRDefault="00B9185E" w:rsidP="00E0063C">
      <w:pPr>
        <w:pStyle w:val="DEF"/>
      </w:pPr>
      <w:r>
        <w:t>Вы можете удалять целые строки, набирая команду «</w:t>
      </w:r>
      <w:r>
        <w:rPr>
          <w:rFonts w:eastAsia="Courier New"/>
        </w:rPr>
        <w:t>dd»</w:t>
      </w:r>
      <w:r>
        <w:t xml:space="preserve"> (т.е. нажимая «d» дважды). </w:t>
      </w:r>
    </w:p>
    <w:p w:rsidR="00B9185E" w:rsidRDefault="00B9185E" w:rsidP="00E0063C">
      <w:pPr>
        <w:pStyle w:val="DEF"/>
      </w:pPr>
      <w:r>
        <w:t>Чтобы удалить слово, на котором находится курсор, используйте команду «</w:t>
      </w:r>
      <w:r>
        <w:rPr>
          <w:rFonts w:eastAsia="Courier New"/>
        </w:rPr>
        <w:t>dw»</w:t>
      </w:r>
      <w:r>
        <w:t xml:space="preserve">. </w:t>
      </w:r>
    </w:p>
    <w:p w:rsidR="00B9185E" w:rsidRDefault="00B9185E" w:rsidP="00E0063C">
      <w:pPr>
        <w:pStyle w:val="DEF"/>
      </w:pPr>
      <w:r>
        <w:t xml:space="preserve">5) Команды перемещения. </w:t>
      </w:r>
    </w:p>
    <w:p w:rsidR="00B9185E" w:rsidRDefault="00B9185E" w:rsidP="00E0063C">
      <w:pPr>
        <w:pStyle w:val="DEF"/>
      </w:pPr>
      <w:r>
        <w:t xml:space="preserve">Команды: </w:t>
      </w:r>
    </w:p>
    <w:p w:rsidR="00B9185E" w:rsidRDefault="00B9185E" w:rsidP="00E0063C">
      <w:pPr>
        <w:pStyle w:val="DEF"/>
      </w:pPr>
      <w:r>
        <w:rPr>
          <w:rFonts w:eastAsia="Courier New"/>
        </w:rPr>
        <w:t>w</w:t>
      </w:r>
      <w:r>
        <w:t xml:space="preserve"> - перемещает курсор на начало следующего слова; </w:t>
      </w:r>
    </w:p>
    <w:p w:rsidR="00B9185E" w:rsidRDefault="00B9185E" w:rsidP="00E0063C">
      <w:pPr>
        <w:pStyle w:val="DEF"/>
      </w:pPr>
      <w:r>
        <w:rPr>
          <w:rFonts w:eastAsia="Courier New"/>
        </w:rPr>
        <w:t>b</w:t>
      </w:r>
      <w:r>
        <w:t xml:space="preserve"> - перемещает на начало предыдущего слова.</w:t>
      </w:r>
    </w:p>
    <w:p w:rsidR="00B9185E" w:rsidRDefault="00B9185E" w:rsidP="00E0063C">
      <w:pPr>
        <w:pStyle w:val="DEF"/>
      </w:pPr>
      <w:r>
        <w:rPr>
          <w:rFonts w:eastAsia="Courier New"/>
        </w:rPr>
        <w:t>0</w:t>
      </w:r>
      <w:r>
        <w:t xml:space="preserve"> (это ноль) - передвигает курсор на начало текущей строки  </w:t>
      </w:r>
    </w:p>
    <w:p w:rsidR="00B9185E" w:rsidRDefault="00B9185E" w:rsidP="00E0063C">
      <w:pPr>
        <w:pStyle w:val="DEF"/>
      </w:pPr>
      <w:r>
        <w:t xml:space="preserve"> - перемещает курсор в конец строки.</w:t>
      </w:r>
    </w:p>
    <w:p w:rsidR="00B9185E" w:rsidRDefault="00B9185E" w:rsidP="00E0063C">
      <w:pPr>
        <w:pStyle w:val="DEF"/>
      </w:pPr>
      <w:r>
        <w:t>Для перемещения вперед и назад сразу на размер экрана используют ctrl-F (курсор перемещается на экран вперед) и ctrl-B (на экран назад).</w:t>
      </w:r>
    </w:p>
    <w:p w:rsidR="00B9185E" w:rsidRDefault="00B9185E" w:rsidP="00E0063C">
      <w:pPr>
        <w:pStyle w:val="DEF"/>
      </w:pPr>
      <w:r>
        <w:t>Для того чтобы переместить курсор в конец файла, следует напечатать «</w:t>
      </w:r>
      <w:r>
        <w:rPr>
          <w:rFonts w:eastAsia="Courier New"/>
        </w:rPr>
        <w:t>G»</w:t>
      </w:r>
      <w:r>
        <w:t>. Также можно переместиться на любую строку. Напечатав команду «</w:t>
      </w:r>
      <w:r>
        <w:rPr>
          <w:rFonts w:eastAsia="Courier New"/>
        </w:rPr>
        <w:t>10G»,</w:t>
      </w:r>
      <w:r>
        <w:t xml:space="preserve"> Вы переместите курсор на десятую строку файла. Для того чтобы вернуться к началу (в первую строку), используйте «</w:t>
      </w:r>
      <w:r>
        <w:rPr>
          <w:rFonts w:eastAsia="Courier New"/>
        </w:rPr>
        <w:t>1G»</w:t>
      </w:r>
      <w:r>
        <w:t>.</w:t>
      </w:r>
    </w:p>
    <w:p w:rsidR="00B9185E" w:rsidRDefault="00B9185E" w:rsidP="00E0063C">
      <w:pPr>
        <w:pStyle w:val="DEF"/>
      </w:pPr>
      <w:r>
        <w:t xml:space="preserve">6) Сохранение файлов и выход из vi. </w:t>
      </w:r>
    </w:p>
    <w:p w:rsidR="00B9185E" w:rsidRDefault="00B9185E" w:rsidP="00E0063C">
      <w:pPr>
        <w:pStyle w:val="DEF"/>
      </w:pPr>
      <w:r>
        <w:t>В режиме последней строки (после нажатия «:» в командном режиме):</w:t>
      </w:r>
    </w:p>
    <w:p w:rsidR="00B9185E" w:rsidRDefault="00B9185E" w:rsidP="00E0063C">
      <w:pPr>
        <w:pStyle w:val="DEF"/>
      </w:pPr>
      <w:r>
        <w:t>w – записать изменения в файл на диск</w:t>
      </w:r>
    </w:p>
    <w:p w:rsidR="00B9185E" w:rsidRDefault="00B9185E" w:rsidP="00E0063C">
      <w:pPr>
        <w:pStyle w:val="DEF"/>
      </w:pPr>
      <w:r>
        <w:rPr>
          <w:rFonts w:eastAsia="Courier New"/>
        </w:rPr>
        <w:t>q! -</w:t>
      </w:r>
      <w:r>
        <w:t xml:space="preserve"> выйти из </w:t>
      </w:r>
      <w:r>
        <w:rPr>
          <w:rFonts w:eastAsia="Courier New"/>
        </w:rPr>
        <w:t>vi</w:t>
      </w:r>
      <w:r>
        <w:t xml:space="preserve"> без внесения изменений в ранее существовавший файл. </w:t>
      </w:r>
    </w:p>
    <w:p w:rsidR="00B9185E" w:rsidRDefault="00B9185E" w:rsidP="00E0063C">
      <w:pPr>
        <w:pStyle w:val="DEF"/>
      </w:pPr>
      <w:r>
        <w:rPr>
          <w:rFonts w:eastAsia="Courier New"/>
        </w:rPr>
        <w:t>wq</w:t>
      </w:r>
      <w:r>
        <w:t xml:space="preserve"> - записать изменения в файл, а затем выйти из </w:t>
      </w:r>
      <w:r>
        <w:rPr>
          <w:rFonts w:eastAsia="Courier New"/>
        </w:rPr>
        <w:t>vi</w:t>
      </w:r>
      <w:r>
        <w:t>.</w:t>
      </w:r>
    </w:p>
    <w:p w:rsidR="00B9185E" w:rsidRDefault="00B9185E" w:rsidP="00E0063C">
      <w:pPr>
        <w:pStyle w:val="DEF"/>
      </w:pPr>
    </w:p>
    <w:p w:rsidR="00B9185E" w:rsidRDefault="00B9185E" w:rsidP="00E0063C">
      <w:pPr>
        <w:pStyle w:val="DEF"/>
      </w:pPr>
      <w:r>
        <w:t xml:space="preserve">С помощью редактора vi будет необходимо создать текстовый файл со следующим содержанием: </w:t>
      </w:r>
    </w:p>
    <w:p w:rsidR="00B9185E" w:rsidRDefault="0030423F">
      <w:pPr>
        <w:jc w:val="both"/>
      </w:pPr>
      <w:r>
        <w:rPr>
          <w:noProof/>
          <w:lang w:eastAsia="ru-RU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154940</wp:posOffset>
            </wp:positionV>
            <wp:extent cx="5951855" cy="929005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9290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185E" w:rsidRDefault="00B9185E">
      <w:pPr>
        <w:jc w:val="both"/>
      </w:pPr>
    </w:p>
    <w:p w:rsidR="00B9185E" w:rsidRDefault="00B9185E">
      <w:pPr>
        <w:jc w:val="both"/>
      </w:pPr>
    </w:p>
    <w:p w:rsidR="00B9185E" w:rsidRDefault="00B9185E" w:rsidP="00E0063C">
      <w:pPr>
        <w:pStyle w:val="DEF"/>
      </w:pPr>
      <w:r>
        <w:t>Отчет по лабораторной работе номер два должен состоять из скриншотов вывода командной строки Linux при  выполнении всех шести заданий.</w:t>
      </w:r>
    </w:p>
    <w:p w:rsidR="00B9185E" w:rsidRDefault="00B9185E" w:rsidP="00E0063C">
      <w:pPr>
        <w:pStyle w:val="DEF"/>
      </w:pPr>
    </w:p>
    <w:p w:rsidR="00B9185E" w:rsidRDefault="00B9185E" w:rsidP="00E0063C">
      <w:pPr>
        <w:pStyle w:val="DEF"/>
      </w:pPr>
      <w:r>
        <w:t>Для последнего задания необходимо привести скриншот вывода созданного и отредактированного в редакторе vi файла с помощью команды:</w:t>
      </w:r>
    </w:p>
    <w:p w:rsidR="00B9185E" w:rsidRDefault="00B9185E" w:rsidP="00E0063C">
      <w:pPr>
        <w:pStyle w:val="DEF"/>
        <w:rPr>
          <w:b/>
        </w:rPr>
      </w:pPr>
      <w:r>
        <w:rPr>
          <w:b/>
        </w:rPr>
        <w:t>cat file_name</w:t>
      </w:r>
    </w:p>
    <w:p w:rsidR="00B9185E" w:rsidRDefault="00B9185E" w:rsidP="00E0063C">
      <w:pPr>
        <w:pStyle w:val="DEF"/>
        <w:rPr>
          <w:b/>
        </w:rPr>
      </w:pPr>
    </w:p>
    <w:p w:rsidR="00B9185E" w:rsidRDefault="00B9185E" w:rsidP="00E0063C">
      <w:pPr>
        <w:pStyle w:val="DEF"/>
        <w:rPr>
          <w:b/>
        </w:rPr>
      </w:pPr>
      <w:r>
        <w:rPr>
          <w:b/>
        </w:rPr>
        <w:t>ВНИМАНИЕ! Все задания нужно выполнять внутри вашей домашней папки, то есть внутри /home/имя_вашей_учетной_записи</w:t>
      </w:r>
    </w:p>
    <w:p w:rsidR="00EA4622" w:rsidRPr="00A95EC4" w:rsidRDefault="00EA4622" w:rsidP="00E0063C">
      <w:pPr>
        <w:pStyle w:val="DEF"/>
        <w:rPr>
          <w:b/>
          <w:color w:val="FF0000"/>
        </w:rPr>
      </w:pPr>
      <w:r w:rsidRPr="00A95EC4">
        <w:rPr>
          <w:b/>
          <w:color w:val="FF0000"/>
        </w:rPr>
        <w:t xml:space="preserve">Во время отчета по работе вы должны продемонстрировать как вы работает в консольном редакторе </w:t>
      </w:r>
      <w:r w:rsidRPr="00A95EC4">
        <w:rPr>
          <w:b/>
          <w:color w:val="FF0000"/>
          <w:lang w:val="en-US"/>
        </w:rPr>
        <w:t>vi</w:t>
      </w:r>
      <w:r w:rsidRPr="00A95EC4">
        <w:rPr>
          <w:b/>
          <w:color w:val="FF0000"/>
        </w:rPr>
        <w:t>, если вы сделать этого не можете работа считается списанной и не проработанной.</w:t>
      </w:r>
    </w:p>
    <w:p w:rsidR="00B9185E" w:rsidRDefault="00B9185E">
      <w:pPr>
        <w:jc w:val="both"/>
        <w:rPr>
          <w:b/>
        </w:rPr>
      </w:pPr>
    </w:p>
    <w:p w:rsidR="00B9185E" w:rsidRPr="00C779D4" w:rsidRDefault="00264670" w:rsidP="00264670">
      <w:pPr>
        <w:pStyle w:val="ZAG"/>
      </w:pPr>
      <w:r>
        <w:t>Задание 7.</w:t>
      </w:r>
      <w:r w:rsidRPr="00424595">
        <w:t xml:space="preserve"> </w:t>
      </w:r>
      <w:r>
        <w:t>Работы со средствами архивации</w:t>
      </w:r>
      <w:r w:rsidR="00424595">
        <w:t xml:space="preserve"> и упаковки файлов.</w:t>
      </w:r>
    </w:p>
    <w:p w:rsidR="00DB17B5" w:rsidRPr="00C779D4" w:rsidRDefault="00DB17B5" w:rsidP="00264670">
      <w:pPr>
        <w:pStyle w:val="ZAG"/>
      </w:pPr>
    </w:p>
    <w:p w:rsidR="00264670" w:rsidRPr="007B2995" w:rsidRDefault="00264670" w:rsidP="00264670">
      <w:pPr>
        <w:pStyle w:val="DEF"/>
        <w:numPr>
          <w:ilvl w:val="0"/>
          <w:numId w:val="7"/>
        </w:numPr>
      </w:pPr>
      <w:r>
        <w:t xml:space="preserve">Перейдите в директорию </w:t>
      </w:r>
      <w:r w:rsidRPr="00264670">
        <w:t>/</w:t>
      </w:r>
      <w:r>
        <w:rPr>
          <w:lang w:val="en-US"/>
        </w:rPr>
        <w:t>root</w:t>
      </w:r>
      <w:r>
        <w:t xml:space="preserve"> и создайте файл путем перенаправления вывода команды </w:t>
      </w:r>
      <w:r w:rsidRPr="007B2995">
        <w:rPr>
          <w:b/>
          <w:i/>
          <w:lang w:val="en-US"/>
        </w:rPr>
        <w:t>date</w:t>
      </w:r>
      <w:r w:rsidRPr="007B2995">
        <w:rPr>
          <w:b/>
          <w:i/>
        </w:rPr>
        <w:t xml:space="preserve"> </w:t>
      </w:r>
      <w:r>
        <w:t xml:space="preserve">с именем </w:t>
      </w:r>
      <w:r>
        <w:rPr>
          <w:lang w:val="en-US"/>
        </w:rPr>
        <w:t>file</w:t>
      </w:r>
      <w:r w:rsidRPr="00264670">
        <w:t>_</w:t>
      </w:r>
      <w:r>
        <w:rPr>
          <w:lang w:val="en-US"/>
        </w:rPr>
        <w:t>date</w:t>
      </w:r>
      <w:r w:rsidRPr="00264670">
        <w:t>_</w:t>
      </w:r>
      <w:r w:rsidR="007B2995">
        <w:rPr>
          <w:lang w:val="en-US"/>
        </w:rPr>
        <w:t>FIO</w:t>
      </w:r>
      <w:r w:rsidR="007B2995" w:rsidRPr="007B2995">
        <w:t>.</w:t>
      </w:r>
      <w:r w:rsidR="007B2995">
        <w:rPr>
          <w:lang w:val="en-US"/>
        </w:rPr>
        <w:t>txt</w:t>
      </w:r>
    </w:p>
    <w:p w:rsidR="007B2995" w:rsidRDefault="006778F2" w:rsidP="00077BA0">
      <w:pPr>
        <w:pStyle w:val="DEF"/>
        <w:numPr>
          <w:ilvl w:val="0"/>
          <w:numId w:val="7"/>
        </w:numPr>
      </w:pPr>
      <w:r>
        <w:t>Заархивируйте данный файл</w:t>
      </w:r>
      <w:r w:rsidR="007B2995">
        <w:t xml:space="preserve"> с помощью архиватора </w:t>
      </w:r>
      <w:r w:rsidR="007B2995">
        <w:rPr>
          <w:lang w:val="en-US"/>
        </w:rPr>
        <w:t>gzip</w:t>
      </w:r>
      <w:r w:rsidR="007B2995">
        <w:t xml:space="preserve"> с максимальной степенью сжатия.</w:t>
      </w:r>
    </w:p>
    <w:p w:rsidR="007B2995" w:rsidRPr="007B2995" w:rsidRDefault="007B2995" w:rsidP="007B2995">
      <w:pPr>
        <w:pStyle w:val="DEF"/>
        <w:ind w:left="1080" w:firstLine="0"/>
        <w:rPr>
          <w:i/>
          <w:lang w:val="en-US"/>
        </w:rPr>
      </w:pPr>
      <w:r w:rsidRPr="007B2995">
        <w:rPr>
          <w:i/>
        </w:rPr>
        <w:t>Пример</w:t>
      </w:r>
      <w:r w:rsidRPr="007B2995">
        <w:rPr>
          <w:i/>
          <w:lang w:val="en-US"/>
        </w:rPr>
        <w:t xml:space="preserve">: </w:t>
      </w:r>
    </w:p>
    <w:p w:rsidR="007B2995" w:rsidRPr="007B2995" w:rsidRDefault="007B2995" w:rsidP="007B2995">
      <w:pPr>
        <w:pStyle w:val="DEF"/>
        <w:ind w:left="1080" w:firstLine="0"/>
        <w:rPr>
          <w:i/>
          <w:lang w:val="en-US"/>
        </w:rPr>
      </w:pPr>
      <w:r w:rsidRPr="007B2995">
        <w:rPr>
          <w:i/>
          <w:lang w:val="en-US"/>
        </w:rPr>
        <w:t>gzip -9 file_date_ivanovii.txt</w:t>
      </w:r>
    </w:p>
    <w:p w:rsidR="007B2995" w:rsidRDefault="007B2995" w:rsidP="007B2995">
      <w:pPr>
        <w:pStyle w:val="DEF"/>
        <w:ind w:left="1080" w:firstLine="0"/>
        <w:rPr>
          <w:i/>
        </w:rPr>
      </w:pPr>
      <w:r w:rsidRPr="007B2995">
        <w:rPr>
          <w:i/>
        </w:rPr>
        <w:t xml:space="preserve">После процедуры сжатия вы получите архив с именем </w:t>
      </w:r>
      <w:r w:rsidRPr="007B2995">
        <w:rPr>
          <w:i/>
          <w:lang w:val="en-US"/>
        </w:rPr>
        <w:t>file</w:t>
      </w:r>
      <w:r w:rsidRPr="007B2995">
        <w:rPr>
          <w:i/>
        </w:rPr>
        <w:t>_</w:t>
      </w:r>
      <w:r w:rsidRPr="007B2995">
        <w:rPr>
          <w:i/>
          <w:lang w:val="en-US"/>
        </w:rPr>
        <w:t>date</w:t>
      </w:r>
      <w:r w:rsidRPr="007B2995">
        <w:rPr>
          <w:i/>
        </w:rPr>
        <w:t>_</w:t>
      </w:r>
      <w:r w:rsidRPr="007B2995">
        <w:rPr>
          <w:i/>
          <w:lang w:val="en-US"/>
        </w:rPr>
        <w:t>ivanovii</w:t>
      </w:r>
      <w:r w:rsidRPr="007B2995">
        <w:rPr>
          <w:i/>
        </w:rPr>
        <w:t>.</w:t>
      </w:r>
      <w:r w:rsidRPr="007B2995">
        <w:rPr>
          <w:i/>
          <w:lang w:val="en-US"/>
        </w:rPr>
        <w:t>txt</w:t>
      </w:r>
      <w:r w:rsidRPr="007B2995">
        <w:rPr>
          <w:i/>
        </w:rPr>
        <w:t>.</w:t>
      </w:r>
      <w:r w:rsidRPr="007B2995">
        <w:rPr>
          <w:i/>
          <w:lang w:val="en-US"/>
        </w:rPr>
        <w:t>gz</w:t>
      </w:r>
      <w:r w:rsidRPr="007B2995">
        <w:rPr>
          <w:i/>
        </w:rPr>
        <w:t>.</w:t>
      </w:r>
    </w:p>
    <w:p w:rsidR="007B2995" w:rsidRPr="007B2995" w:rsidRDefault="007B2995" w:rsidP="007B2995">
      <w:pPr>
        <w:pStyle w:val="DEF"/>
        <w:ind w:left="1080" w:firstLine="0"/>
        <w:rPr>
          <w:i/>
        </w:rPr>
      </w:pPr>
    </w:p>
    <w:p w:rsidR="007B2995" w:rsidRPr="007B2995" w:rsidRDefault="007B2995" w:rsidP="007B2995">
      <w:pPr>
        <w:pStyle w:val="DEF"/>
        <w:numPr>
          <w:ilvl w:val="0"/>
          <w:numId w:val="7"/>
        </w:numPr>
      </w:pPr>
      <w:r>
        <w:t xml:space="preserve">Создайте в домашней папке пользователя </w:t>
      </w:r>
      <w:r>
        <w:rPr>
          <w:lang w:val="en-US"/>
        </w:rPr>
        <w:t>root</w:t>
      </w:r>
      <w:r w:rsidRPr="007B2995">
        <w:t xml:space="preserve"> </w:t>
      </w:r>
      <w:r>
        <w:t xml:space="preserve">папку с именем </w:t>
      </w:r>
      <w:r>
        <w:rPr>
          <w:lang w:val="en-US"/>
        </w:rPr>
        <w:t>documents</w:t>
      </w:r>
      <w:r w:rsidRPr="007B2995">
        <w:t>_</w:t>
      </w:r>
      <w:r>
        <w:rPr>
          <w:lang w:val="en-US"/>
        </w:rPr>
        <w:t>FIO</w:t>
      </w:r>
    </w:p>
    <w:p w:rsidR="007B2995" w:rsidRDefault="007B2995" w:rsidP="007B2995">
      <w:pPr>
        <w:pStyle w:val="DEF"/>
        <w:numPr>
          <w:ilvl w:val="0"/>
          <w:numId w:val="7"/>
        </w:numPr>
      </w:pPr>
      <w:r>
        <w:t>Переместите полученный на шаге 2 архив в данную папку.</w:t>
      </w:r>
    </w:p>
    <w:p w:rsidR="007B2995" w:rsidRPr="007B2995" w:rsidRDefault="007B2995" w:rsidP="007B2995">
      <w:pPr>
        <w:pStyle w:val="DEF"/>
        <w:numPr>
          <w:ilvl w:val="0"/>
          <w:numId w:val="7"/>
        </w:numPr>
      </w:pPr>
      <w:r>
        <w:t>Перейти</w:t>
      </w:r>
      <w:r w:rsidRPr="007B2995">
        <w:t xml:space="preserve"> </w:t>
      </w:r>
      <w:r>
        <w:t>в</w:t>
      </w:r>
      <w:r w:rsidRPr="007B2995">
        <w:t xml:space="preserve"> </w:t>
      </w:r>
      <w:r>
        <w:t>папку</w:t>
      </w:r>
      <w:r w:rsidRPr="007B2995">
        <w:t xml:space="preserve"> /</w:t>
      </w:r>
      <w:r>
        <w:rPr>
          <w:lang w:val="en-US"/>
        </w:rPr>
        <w:t>root</w:t>
      </w:r>
      <w:r w:rsidRPr="007B2995">
        <w:t>/</w:t>
      </w:r>
      <w:r>
        <w:rPr>
          <w:lang w:val="en-US"/>
        </w:rPr>
        <w:t>documents</w:t>
      </w:r>
      <w:r w:rsidRPr="007B2995">
        <w:t>_</w:t>
      </w:r>
      <w:r>
        <w:rPr>
          <w:lang w:val="en-US"/>
        </w:rPr>
        <w:t>FIO</w:t>
      </w:r>
      <w:r w:rsidRPr="007B2995">
        <w:t xml:space="preserve"> </w:t>
      </w:r>
      <w:r>
        <w:t xml:space="preserve">и распаковать находящийся там архив командой </w:t>
      </w:r>
      <w:r>
        <w:rPr>
          <w:lang w:val="en-US"/>
        </w:rPr>
        <w:t>gunzip</w:t>
      </w:r>
      <w:r w:rsidRPr="007B2995">
        <w:t xml:space="preserve"> </w:t>
      </w:r>
      <w:r>
        <w:rPr>
          <w:lang w:val="en-US"/>
        </w:rPr>
        <w:t>file</w:t>
      </w:r>
      <w:r w:rsidRPr="007B2995">
        <w:t>_</w:t>
      </w:r>
      <w:r>
        <w:rPr>
          <w:lang w:val="en-US"/>
        </w:rPr>
        <w:t>date</w:t>
      </w:r>
      <w:r w:rsidRPr="007B2995">
        <w:t>_</w:t>
      </w:r>
      <w:r>
        <w:rPr>
          <w:lang w:val="en-US"/>
        </w:rPr>
        <w:t>FIO</w:t>
      </w:r>
      <w:r w:rsidRPr="007B2995">
        <w:t>.</w:t>
      </w:r>
      <w:r>
        <w:rPr>
          <w:lang w:val="en-US"/>
        </w:rPr>
        <w:t>txt</w:t>
      </w:r>
      <w:r w:rsidRPr="007B2995">
        <w:t>.</w:t>
      </w:r>
      <w:r>
        <w:rPr>
          <w:lang w:val="en-US"/>
        </w:rPr>
        <w:t>gz</w:t>
      </w:r>
      <w:r>
        <w:t>.</w:t>
      </w:r>
    </w:p>
    <w:p w:rsidR="007B2995" w:rsidRDefault="007B2995" w:rsidP="007B2995">
      <w:pPr>
        <w:pStyle w:val="DEF"/>
        <w:numPr>
          <w:ilvl w:val="0"/>
          <w:numId w:val="7"/>
        </w:numPr>
      </w:pPr>
      <w:r>
        <w:t xml:space="preserve">Вывести на экран содержимое файла </w:t>
      </w:r>
      <w:r>
        <w:rPr>
          <w:lang w:val="en-US"/>
        </w:rPr>
        <w:t>file</w:t>
      </w:r>
      <w:r w:rsidRPr="007B2995">
        <w:t>_</w:t>
      </w:r>
      <w:r>
        <w:rPr>
          <w:lang w:val="en-US"/>
        </w:rPr>
        <w:t>date</w:t>
      </w:r>
      <w:r w:rsidRPr="007B2995">
        <w:t>_</w:t>
      </w:r>
      <w:r>
        <w:rPr>
          <w:lang w:val="en-US"/>
        </w:rPr>
        <w:t>FIO</w:t>
      </w:r>
      <w:r w:rsidRPr="007B2995">
        <w:t>.</w:t>
      </w:r>
      <w:r>
        <w:rPr>
          <w:lang w:val="en-US"/>
        </w:rPr>
        <w:t>txt</w:t>
      </w:r>
      <w:r>
        <w:t xml:space="preserve">, командой </w:t>
      </w:r>
      <w:r>
        <w:rPr>
          <w:lang w:val="en-US"/>
        </w:rPr>
        <w:t>cat</w:t>
      </w:r>
      <w:r>
        <w:t>.</w:t>
      </w:r>
    </w:p>
    <w:p w:rsidR="00BD176B" w:rsidRPr="00BD176B" w:rsidRDefault="00424595" w:rsidP="00BD176B">
      <w:pPr>
        <w:pStyle w:val="DEF"/>
        <w:numPr>
          <w:ilvl w:val="0"/>
          <w:numId w:val="7"/>
        </w:numPr>
      </w:pPr>
      <w:r>
        <w:t xml:space="preserve">Перейдите в домашний каталог пользователя </w:t>
      </w:r>
      <w:r>
        <w:rPr>
          <w:lang w:val="en-US"/>
        </w:rPr>
        <w:t>root</w:t>
      </w:r>
      <w:r w:rsidRPr="00424595">
        <w:t xml:space="preserve"> </w:t>
      </w:r>
      <w:r>
        <w:t xml:space="preserve"> и упакуйте </w:t>
      </w:r>
      <w:r w:rsidR="00BD176B">
        <w:t xml:space="preserve">каталог </w:t>
      </w:r>
      <w:r w:rsidR="00BD176B">
        <w:rPr>
          <w:lang w:val="en-US"/>
        </w:rPr>
        <w:t>documents</w:t>
      </w:r>
      <w:r w:rsidR="00BD176B" w:rsidRPr="00BD176B">
        <w:t>_</w:t>
      </w:r>
      <w:r w:rsidR="00BD176B">
        <w:rPr>
          <w:lang w:val="en-US"/>
        </w:rPr>
        <w:t>FIO</w:t>
      </w:r>
      <w:r w:rsidR="00BD176B" w:rsidRPr="00BD176B">
        <w:t xml:space="preserve"> </w:t>
      </w:r>
      <w:r w:rsidR="00BD176B">
        <w:t xml:space="preserve">командой </w:t>
      </w:r>
      <w:r w:rsidR="00BD176B">
        <w:rPr>
          <w:lang w:val="en-US"/>
        </w:rPr>
        <w:t>tar</w:t>
      </w:r>
      <w:r w:rsidR="00BD176B" w:rsidRPr="00BD176B">
        <w:t>:</w:t>
      </w:r>
    </w:p>
    <w:p w:rsidR="00BD176B" w:rsidRDefault="00BD176B" w:rsidP="00BD176B">
      <w:pPr>
        <w:pStyle w:val="DEF"/>
        <w:ind w:left="1080" w:firstLine="0"/>
        <w:rPr>
          <w:b/>
          <w:lang w:val="en-US"/>
        </w:rPr>
      </w:pPr>
      <w:r w:rsidRPr="001169B0">
        <w:rPr>
          <w:b/>
          <w:lang w:val="en-US"/>
        </w:rPr>
        <w:t xml:space="preserve">tar –cvf </w:t>
      </w:r>
      <w:r w:rsidR="00946A9A">
        <w:rPr>
          <w:b/>
          <w:lang w:val="en-US"/>
        </w:rPr>
        <w:t>/root/</w:t>
      </w:r>
      <w:r w:rsidRPr="001169B0">
        <w:rPr>
          <w:b/>
          <w:lang w:val="en-US"/>
        </w:rPr>
        <w:t>documents_FIO.</w:t>
      </w:r>
      <w:r w:rsidR="001169B0">
        <w:rPr>
          <w:b/>
          <w:lang w:val="en-US"/>
        </w:rPr>
        <w:t>tar &gt; /dev/null /root/docu</w:t>
      </w:r>
      <w:r w:rsidRPr="001169B0">
        <w:rPr>
          <w:b/>
          <w:lang w:val="en-US"/>
        </w:rPr>
        <w:t xml:space="preserve">ments_FIO </w:t>
      </w:r>
    </w:p>
    <w:p w:rsidR="00946A9A" w:rsidRDefault="00946A9A" w:rsidP="00946A9A">
      <w:pPr>
        <w:pStyle w:val="DEF"/>
        <w:numPr>
          <w:ilvl w:val="0"/>
          <w:numId w:val="7"/>
        </w:numPr>
      </w:pPr>
      <w:r>
        <w:t xml:space="preserve">У вас должен появиться файл </w:t>
      </w:r>
      <w:r>
        <w:rPr>
          <w:lang w:val="en-US"/>
        </w:rPr>
        <w:t>doceuments</w:t>
      </w:r>
      <w:r w:rsidRPr="00946A9A">
        <w:t>_</w:t>
      </w:r>
      <w:r>
        <w:rPr>
          <w:lang w:val="en-US"/>
        </w:rPr>
        <w:t>FIO</w:t>
      </w:r>
      <w:r w:rsidRPr="00946A9A">
        <w:t>.</w:t>
      </w:r>
      <w:r>
        <w:rPr>
          <w:lang w:val="en-US"/>
        </w:rPr>
        <w:t>tar</w:t>
      </w:r>
      <w:r>
        <w:t xml:space="preserve">, сожмите его архиватором </w:t>
      </w:r>
      <w:r>
        <w:rPr>
          <w:lang w:val="en-US"/>
        </w:rPr>
        <w:t>gzip</w:t>
      </w:r>
      <w:r>
        <w:t xml:space="preserve"> с максимальной степенью сжатия.</w:t>
      </w:r>
    </w:p>
    <w:p w:rsidR="004C1E21" w:rsidRPr="004C1E21" w:rsidRDefault="004C1E21" w:rsidP="004C1E21">
      <w:pPr>
        <w:pStyle w:val="DEF"/>
        <w:ind w:left="1080" w:firstLine="0"/>
      </w:pPr>
      <w:r>
        <w:t>После выполнения команды у вас должен получиться файл</w:t>
      </w:r>
      <w:r w:rsidRPr="004C1E21">
        <w:t>:</w:t>
      </w:r>
    </w:p>
    <w:p w:rsidR="004C1E21" w:rsidRPr="00C779D4" w:rsidRDefault="004C1E21" w:rsidP="004C1E21">
      <w:pPr>
        <w:pStyle w:val="DEF"/>
        <w:ind w:left="1080" w:firstLine="0"/>
      </w:pPr>
      <w:r>
        <w:rPr>
          <w:lang w:val="en-US"/>
        </w:rPr>
        <w:t>Docements</w:t>
      </w:r>
      <w:r w:rsidRPr="00C779D4">
        <w:t>_</w:t>
      </w:r>
      <w:r>
        <w:rPr>
          <w:lang w:val="en-US"/>
        </w:rPr>
        <w:t>FIO</w:t>
      </w:r>
      <w:r w:rsidRPr="00C779D4">
        <w:t>.</w:t>
      </w:r>
      <w:r>
        <w:rPr>
          <w:lang w:val="en-US"/>
        </w:rPr>
        <w:t>tar</w:t>
      </w:r>
      <w:r w:rsidRPr="00C779D4">
        <w:t>.</w:t>
      </w:r>
      <w:r>
        <w:rPr>
          <w:lang w:val="en-US"/>
        </w:rPr>
        <w:t>gz</w:t>
      </w:r>
    </w:p>
    <w:p w:rsidR="007B2995" w:rsidRPr="00946A9A" w:rsidRDefault="007B2995" w:rsidP="007B2995">
      <w:pPr>
        <w:pStyle w:val="DEF"/>
        <w:ind w:left="1080" w:firstLine="0"/>
      </w:pPr>
      <w:r w:rsidRPr="00946A9A">
        <w:t xml:space="preserve"> </w:t>
      </w:r>
    </w:p>
    <w:p w:rsidR="00264670" w:rsidRPr="00946A9A" w:rsidRDefault="00264670" w:rsidP="00264670">
      <w:pPr>
        <w:pStyle w:val="DEF"/>
      </w:pPr>
    </w:p>
    <w:p w:rsidR="00B9185E" w:rsidRPr="00946A9A" w:rsidRDefault="00B9185E">
      <w:pPr>
        <w:jc w:val="both"/>
        <w:rPr>
          <w:b/>
        </w:rPr>
      </w:pPr>
    </w:p>
    <w:p w:rsidR="00B9185E" w:rsidRPr="00946A9A" w:rsidRDefault="00B9185E">
      <w:pPr>
        <w:jc w:val="both"/>
        <w:rPr>
          <w:b/>
        </w:rPr>
      </w:pPr>
    </w:p>
    <w:p w:rsidR="00B9185E" w:rsidRDefault="00B9185E" w:rsidP="00E0063C">
      <w:pPr>
        <w:pStyle w:val="ZAG"/>
        <w:rPr>
          <w:bCs/>
          <w:sz w:val="24"/>
        </w:rPr>
      </w:pPr>
      <w:r w:rsidRPr="00E0063C">
        <w:t>5. Вопросы для подготовки к отчету:</w:t>
      </w:r>
    </w:p>
    <w:p w:rsidR="00B9185E" w:rsidRPr="00B9185E" w:rsidRDefault="00B9185E">
      <w:pPr>
        <w:jc w:val="both"/>
        <w:rPr>
          <w:rFonts w:ascii="Calibri" w:hAnsi="Calibri" w:cs="Calibri"/>
        </w:rPr>
      </w:pPr>
    </w:p>
    <w:p w:rsidR="00B9185E" w:rsidRPr="00B9185E" w:rsidRDefault="00B9185E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9185E">
        <w:rPr>
          <w:rFonts w:ascii="Calibri" w:hAnsi="Calibri" w:cs="Calibri"/>
        </w:rPr>
        <w:t>Постарайтесь кратко пояснить для чего нужен каж</w:t>
      </w:r>
      <w:r w:rsidR="008E3146" w:rsidRPr="00B9185E">
        <w:rPr>
          <w:rFonts w:ascii="Calibri" w:hAnsi="Calibri" w:cs="Calibri"/>
        </w:rPr>
        <w:t>д</w:t>
      </w:r>
      <w:r w:rsidRPr="00B9185E">
        <w:rPr>
          <w:rFonts w:ascii="Calibri" w:hAnsi="Calibri" w:cs="Calibri"/>
        </w:rPr>
        <w:t>ый из каталогов корневой файловой системы  UNIX.</w:t>
      </w:r>
    </w:p>
    <w:p w:rsidR="00B9185E" w:rsidRPr="00B9185E" w:rsidRDefault="00B9185E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9185E">
        <w:rPr>
          <w:rFonts w:ascii="Calibri" w:hAnsi="Calibri" w:cs="Calibri"/>
        </w:rPr>
        <w:t>Чем отличаются приглашения командной строки пользователя и супер</w:t>
      </w:r>
      <w:r w:rsidR="007E5B38" w:rsidRPr="00B9185E">
        <w:rPr>
          <w:rFonts w:ascii="Calibri" w:hAnsi="Calibri" w:cs="Calibri"/>
        </w:rPr>
        <w:t xml:space="preserve"> </w:t>
      </w:r>
      <w:r w:rsidRPr="00B9185E">
        <w:rPr>
          <w:rFonts w:ascii="Calibri" w:hAnsi="Calibri" w:cs="Calibri"/>
        </w:rPr>
        <w:t>администратора root.</w:t>
      </w:r>
    </w:p>
    <w:p w:rsidR="00B9185E" w:rsidRPr="00B9185E" w:rsidRDefault="00B9185E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9185E">
        <w:rPr>
          <w:rFonts w:ascii="Calibri" w:hAnsi="Calibri" w:cs="Calibri"/>
        </w:rPr>
        <w:t>С помощью каких команд можно перемещаться по файловой систем</w:t>
      </w:r>
      <w:r w:rsidR="00E255C9" w:rsidRPr="00B9185E">
        <w:rPr>
          <w:rFonts w:ascii="Calibri" w:hAnsi="Calibri" w:cs="Calibri"/>
        </w:rPr>
        <w:t>е UNIX в командной строке, а так</w:t>
      </w:r>
      <w:r w:rsidRPr="00B9185E">
        <w:rPr>
          <w:rFonts w:ascii="Calibri" w:hAnsi="Calibri" w:cs="Calibri"/>
        </w:rPr>
        <w:t xml:space="preserve"> же определять свое текущее местоположение?</w:t>
      </w:r>
    </w:p>
    <w:p w:rsidR="00B9185E" w:rsidRPr="00B9185E" w:rsidRDefault="00B9185E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9185E">
        <w:rPr>
          <w:rFonts w:ascii="Calibri" w:hAnsi="Calibri" w:cs="Calibri"/>
        </w:rPr>
        <w:t>Вы находитесь в каталоге /etc, вам надо вернуться на каталог выше — в корневой каталог, какими двумя способами это можно сделать?</w:t>
      </w:r>
    </w:p>
    <w:p w:rsidR="00B9185E" w:rsidRPr="00B9185E" w:rsidRDefault="00B9185E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9185E">
        <w:rPr>
          <w:rFonts w:ascii="Calibri" w:hAnsi="Calibri" w:cs="Calibri"/>
        </w:rPr>
        <w:t>Как в командной строке  UNIX проще всего создать пустой текстовый файл.</w:t>
      </w:r>
    </w:p>
    <w:p w:rsidR="00B9185E" w:rsidRPr="00B9185E" w:rsidRDefault="00B9185E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9185E">
        <w:rPr>
          <w:rFonts w:ascii="Calibri" w:hAnsi="Calibri" w:cs="Calibri"/>
        </w:rPr>
        <w:t>Назовите стандартные файлы ввода-вывода в UNIX.</w:t>
      </w:r>
    </w:p>
    <w:p w:rsidR="00B9185E" w:rsidRPr="00B9185E" w:rsidRDefault="00B9185E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9185E">
        <w:rPr>
          <w:rFonts w:ascii="Calibri" w:hAnsi="Calibri" w:cs="Calibri"/>
        </w:rPr>
        <w:t>Если мы не знаем, что делает команда, как мы можем в командной строке посмотреть по ней справку.</w:t>
      </w:r>
    </w:p>
    <w:p w:rsidR="00B9185E" w:rsidRPr="00B9185E" w:rsidRDefault="00B9185E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9185E">
        <w:rPr>
          <w:rFonts w:ascii="Calibri" w:hAnsi="Calibri" w:cs="Calibri"/>
        </w:rPr>
        <w:t>С помощью какой команды можно вывести в окне терминала содержимое текстового файла? И какие опции стоит применять для удобства чтения информации, если этот файл содержит большое количество строк.</w:t>
      </w:r>
    </w:p>
    <w:p w:rsidR="00B9185E" w:rsidRPr="00B9185E" w:rsidRDefault="00B9185E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B9185E">
        <w:rPr>
          <w:rFonts w:ascii="Calibri" w:hAnsi="Calibri" w:cs="Calibri"/>
        </w:rPr>
        <w:t>Расскажите кратко как с помощью редактора vi можно редактировать простой текстовый файл.</w:t>
      </w:r>
    </w:p>
    <w:p w:rsidR="00B9185E" w:rsidRDefault="00B9185E">
      <w:pPr>
        <w:jc w:val="both"/>
        <w:rPr>
          <w:rFonts w:cs="Calibri"/>
        </w:rPr>
      </w:pPr>
      <w:r>
        <w:rPr>
          <w:rFonts w:cs="Calibri"/>
        </w:rPr>
        <w:t xml:space="preserve"> </w:t>
      </w:r>
    </w:p>
    <w:p w:rsidR="00B9185E" w:rsidRDefault="00B9185E">
      <w:pPr>
        <w:jc w:val="both"/>
        <w:rPr>
          <w:rFonts w:cs="Calibri"/>
        </w:rPr>
      </w:pPr>
    </w:p>
    <w:p w:rsidR="00B9185E" w:rsidRDefault="00B9185E">
      <w:pPr>
        <w:ind w:left="10" w:hanging="10"/>
        <w:jc w:val="both"/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Default="00B9185E">
      <w:pPr>
        <w:jc w:val="both"/>
        <w:rPr>
          <w:b/>
        </w:rPr>
      </w:pPr>
    </w:p>
    <w:p w:rsidR="00B9185E" w:rsidRPr="00DD17D1" w:rsidRDefault="00B9185E" w:rsidP="00DD17D1">
      <w:pPr>
        <w:pStyle w:val="ZAG"/>
      </w:pPr>
    </w:p>
    <w:p w:rsidR="00B9185E" w:rsidRPr="00DD17D1" w:rsidRDefault="00B9185E" w:rsidP="00DD17D1">
      <w:pPr>
        <w:pStyle w:val="ZAG"/>
      </w:pPr>
      <w:r w:rsidRPr="00DD17D1">
        <w:t>6. Список литературы:</w:t>
      </w:r>
    </w:p>
    <w:p w:rsidR="00B9185E" w:rsidRDefault="00B9185E">
      <w:pPr>
        <w:jc w:val="center"/>
        <w:rPr>
          <w:b/>
          <w:bCs/>
        </w:rPr>
      </w:pPr>
    </w:p>
    <w:p w:rsidR="00B9185E" w:rsidRPr="00B9185E" w:rsidRDefault="00B9185E">
      <w:pPr>
        <w:autoSpaceDE w:val="0"/>
        <w:jc w:val="both"/>
        <w:rPr>
          <w:rFonts w:ascii="Calibri" w:eastAsia="Times-Roman" w:hAnsi="Calibri" w:cs="Calibri"/>
        </w:rPr>
      </w:pPr>
      <w:r>
        <w:rPr>
          <w:rFonts w:cs="Calibri"/>
          <w:b/>
        </w:rPr>
        <w:t>1.</w:t>
      </w:r>
      <w:r>
        <w:rPr>
          <w:rFonts w:cs="Calibri"/>
        </w:rPr>
        <w:t xml:space="preserve"> </w:t>
      </w:r>
      <w:r w:rsidRPr="00B9185E">
        <w:rPr>
          <w:rFonts w:ascii="Calibri" w:eastAsia="Times-Roman" w:hAnsi="Calibri" w:cs="Calibri"/>
        </w:rPr>
        <w:t xml:space="preserve">Лебланк, Ди-Анн, </w:t>
      </w:r>
      <w:r w:rsidRPr="00B9185E">
        <w:rPr>
          <w:rFonts w:ascii="Calibri" w:eastAsia="Times-Bold" w:hAnsi="Calibri" w:cs="Calibri"/>
          <w:bCs/>
        </w:rPr>
        <w:t xml:space="preserve">Хоуг, </w:t>
      </w:r>
      <w:r w:rsidRPr="00B9185E">
        <w:rPr>
          <w:rFonts w:ascii="Calibri" w:eastAsia="Times-Roman" w:hAnsi="Calibri" w:cs="Calibri"/>
        </w:rPr>
        <w:t xml:space="preserve">Мелани, </w:t>
      </w:r>
      <w:r w:rsidRPr="00B9185E">
        <w:rPr>
          <w:rFonts w:ascii="Calibri" w:eastAsia="Times-Bold" w:hAnsi="Calibri" w:cs="Calibri"/>
          <w:bCs/>
        </w:rPr>
        <w:t xml:space="preserve">Бломквист, </w:t>
      </w:r>
      <w:r w:rsidRPr="00B9185E">
        <w:rPr>
          <w:rFonts w:ascii="Calibri" w:eastAsia="Times-Roman" w:hAnsi="Calibri" w:cs="Calibri"/>
        </w:rPr>
        <w:t>Эван. Linux для "чайников", 4-е издание. : Пер. с англ. — М. : Издательский дом "Вильяме",</w:t>
      </w:r>
    </w:p>
    <w:p w:rsidR="00B9185E" w:rsidRPr="00B9185E" w:rsidRDefault="00B9185E">
      <w:pPr>
        <w:jc w:val="both"/>
        <w:rPr>
          <w:rFonts w:ascii="Calibri" w:eastAsia="Times-Roman" w:hAnsi="Calibri" w:cs="Calibri"/>
        </w:rPr>
      </w:pPr>
      <w:r w:rsidRPr="00B9185E">
        <w:rPr>
          <w:rFonts w:ascii="Calibri" w:eastAsia="Times-Roman" w:hAnsi="Calibri" w:cs="Calibri"/>
        </w:rPr>
        <w:t>2003. — 336 с.</w:t>
      </w:r>
    </w:p>
    <w:p w:rsidR="00B9185E" w:rsidRPr="00B9185E" w:rsidRDefault="00B9185E">
      <w:pPr>
        <w:jc w:val="both"/>
        <w:rPr>
          <w:rFonts w:ascii="Calibri" w:eastAsia="Times-Roman" w:hAnsi="Calibri" w:cs="Calibri"/>
        </w:rPr>
      </w:pPr>
      <w:r w:rsidRPr="00B9185E">
        <w:rPr>
          <w:rFonts w:ascii="Calibri" w:eastAsia="Times-Roman" w:hAnsi="Calibri" w:cs="Calibri"/>
          <w:b/>
        </w:rPr>
        <w:t>2.</w:t>
      </w:r>
      <w:r w:rsidRPr="00B9185E">
        <w:rPr>
          <w:rFonts w:ascii="Calibri" w:eastAsia="Times-Roman" w:hAnsi="Calibri" w:cs="Calibri"/>
        </w:rPr>
        <w:t xml:space="preserve"> Колесниченко Д.Н. </w:t>
      </w:r>
      <w:r w:rsidRPr="00B9185E">
        <w:rPr>
          <w:rFonts w:ascii="Calibri" w:eastAsia="Times-Roman" w:hAnsi="Calibri" w:cs="Calibri"/>
          <w:lang w:val="en-US"/>
        </w:rPr>
        <w:t>Linux</w:t>
      </w:r>
      <w:r w:rsidRPr="00B9185E">
        <w:rPr>
          <w:rFonts w:ascii="Calibri" w:eastAsia="Times-Roman" w:hAnsi="Calibri" w:cs="Calibri"/>
        </w:rPr>
        <w:t>-сервер своими руками. СПб: Наука и техника, 2002. -576 стр.</w:t>
      </w:r>
    </w:p>
    <w:p w:rsidR="00B9185E" w:rsidRPr="00B9185E" w:rsidRDefault="00B9185E">
      <w:pPr>
        <w:autoSpaceDE w:val="0"/>
        <w:jc w:val="both"/>
        <w:rPr>
          <w:rFonts w:ascii="Calibri" w:eastAsia="Times-Roman" w:hAnsi="Calibri" w:cs="Calibri"/>
        </w:rPr>
      </w:pPr>
      <w:r w:rsidRPr="00B9185E">
        <w:rPr>
          <w:rFonts w:ascii="Calibri" w:eastAsia="Times-Roman" w:hAnsi="Calibri" w:cs="Calibri"/>
          <w:b/>
        </w:rPr>
        <w:t>3.</w:t>
      </w:r>
      <w:r w:rsidRPr="00B9185E">
        <w:rPr>
          <w:rFonts w:ascii="Calibri" w:eastAsia="Times-Roman" w:hAnsi="Calibri" w:cs="Calibri"/>
        </w:rPr>
        <w:t xml:space="preserve"> </w:t>
      </w:r>
      <w:r w:rsidRPr="00B9185E">
        <w:rPr>
          <w:rFonts w:ascii="Calibri" w:eastAsia="Times-Italic" w:hAnsi="Calibri" w:cs="Calibri"/>
          <w:i/>
          <w:iCs/>
        </w:rPr>
        <w:t xml:space="preserve">Сивер Э., Спейнауэр С„ Фиггинс С., Хекман Д. </w:t>
      </w:r>
      <w:r w:rsidRPr="00B9185E">
        <w:rPr>
          <w:rFonts w:ascii="Calibri" w:eastAsia="Times-Roman" w:hAnsi="Calibri" w:cs="Calibri"/>
        </w:rPr>
        <w:t>Linux. Справочник. - Пер. с англ. - СПб: Символ-Плюс, 2001. - 912 с., ил.</w:t>
      </w:r>
    </w:p>
    <w:p w:rsidR="00B9185E" w:rsidRPr="00B9185E" w:rsidRDefault="00B9185E">
      <w:pPr>
        <w:autoSpaceDE w:val="0"/>
        <w:jc w:val="both"/>
        <w:rPr>
          <w:rFonts w:ascii="Calibri" w:eastAsia="Times-Roman" w:hAnsi="Calibri" w:cs="Calibri"/>
        </w:rPr>
      </w:pPr>
      <w:r w:rsidRPr="00B9185E">
        <w:rPr>
          <w:rFonts w:ascii="Calibri" w:eastAsia="Times-Roman" w:hAnsi="Calibri" w:cs="Calibri"/>
          <w:b/>
        </w:rPr>
        <w:t>4.</w:t>
      </w:r>
      <w:r w:rsidRPr="00B9185E">
        <w:rPr>
          <w:rFonts w:ascii="Calibri" w:eastAsia="Times-Roman" w:hAnsi="Calibri" w:cs="Calibri"/>
        </w:rPr>
        <w:t xml:space="preserve"> </w:t>
      </w:r>
      <w:r w:rsidRPr="00B9185E">
        <w:rPr>
          <w:rFonts w:ascii="Calibri" w:eastAsia="Times-Bold" w:hAnsi="Calibri" w:cs="Calibri"/>
          <w:bCs/>
        </w:rPr>
        <w:t xml:space="preserve">В. Белунцов </w:t>
      </w:r>
      <w:r w:rsidRPr="00B9185E">
        <w:rPr>
          <w:rFonts w:ascii="Calibri" w:eastAsia="Times-Roman" w:hAnsi="Calibri" w:cs="Calibri"/>
        </w:rPr>
        <w:t>Самоучитель пользователя Linux — Москва: “ДЕСС КОМ”, 2003. - 512 с., илл.</w:t>
      </w:r>
    </w:p>
    <w:p w:rsidR="00B9185E" w:rsidRPr="00B9185E" w:rsidRDefault="00B9185E">
      <w:pPr>
        <w:autoSpaceDE w:val="0"/>
        <w:jc w:val="both"/>
        <w:rPr>
          <w:rFonts w:ascii="Calibri" w:hAnsi="Calibri" w:cs="Calibri"/>
        </w:rPr>
      </w:pPr>
      <w:r w:rsidRPr="00B9185E">
        <w:rPr>
          <w:rFonts w:ascii="Calibri" w:eastAsia="Times-Roman" w:hAnsi="Calibri" w:cs="Calibri"/>
          <w:b/>
          <w:bCs/>
        </w:rPr>
        <w:t>5</w:t>
      </w:r>
      <w:r w:rsidRPr="00B9185E">
        <w:rPr>
          <w:rFonts w:ascii="Calibri" w:eastAsia="Times-Roman" w:hAnsi="Calibri" w:cs="Calibri"/>
        </w:rPr>
        <w:t xml:space="preserve">. </w:t>
      </w:r>
      <w:r w:rsidRPr="00B9185E">
        <w:rPr>
          <w:rFonts w:ascii="Calibri" w:hAnsi="Calibri" w:cs="Calibri"/>
        </w:rPr>
        <w:t>Шредер К. Linux. Сборник рецептов. — СПб.: Питер, 2006. — 432 с: ил.</w:t>
      </w:r>
    </w:p>
    <w:sectPr w:rsidR="00B9185E" w:rsidRPr="00B9185E"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-Roman">
    <w:altName w:val="Times New Roman"/>
    <w:charset w:val="80"/>
    <w:family w:val="roman"/>
    <w:pitch w:val="default"/>
    <w:sig w:usb0="00000000" w:usb1="00000000" w:usb2="00000000" w:usb3="00000000" w:csb0="00000000" w:csb1="00000000"/>
  </w:font>
  <w:font w:name="Times-Bold">
    <w:altName w:val="MS Mincho"/>
    <w:charset w:val="80"/>
    <w:family w:val="roman"/>
    <w:pitch w:val="default"/>
    <w:sig w:usb0="00000001" w:usb1="08070000" w:usb2="00000010" w:usb3="00000000" w:csb0="00020000" w:csb1="00000000"/>
  </w:font>
  <w:font w:name="Times-Italic">
    <w:altName w:val="MS Mincho"/>
    <w:charset w:val="8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37ED2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33"/>
        </w:tabs>
        <w:ind w:left="133" w:hanging="133"/>
      </w:pPr>
      <w:rPr>
        <w:rFonts w:ascii="Symbol" w:hAnsi="Symbol"/>
      </w:r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3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5"/>
    <w:multiLevelType w:val="multilevel"/>
    <w:tmpl w:val="00000005"/>
    <w:lvl w:ilvl="0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03B080D"/>
    <w:multiLevelType w:val="hybridMultilevel"/>
    <w:tmpl w:val="28906CC0"/>
    <w:lvl w:ilvl="0" w:tplc="261696E6">
      <w:start w:val="1"/>
      <w:numFmt w:val="bullet"/>
      <w:pStyle w:val="SPI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63CA9"/>
    <w:multiLevelType w:val="hybridMultilevel"/>
    <w:tmpl w:val="ECC4E4DA"/>
    <w:lvl w:ilvl="0" w:tplc="5E8230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grammar="clean"/>
  <w:stylePaneFormatFilter w:val="000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081CFD"/>
    <w:rsid w:val="0000083D"/>
    <w:rsid w:val="00003DA5"/>
    <w:rsid w:val="00077BA0"/>
    <w:rsid w:val="00081CFD"/>
    <w:rsid w:val="000D50D0"/>
    <w:rsid w:val="000E01EC"/>
    <w:rsid w:val="001169B0"/>
    <w:rsid w:val="0015150D"/>
    <w:rsid w:val="00264670"/>
    <w:rsid w:val="00293AF7"/>
    <w:rsid w:val="0030423F"/>
    <w:rsid w:val="00424595"/>
    <w:rsid w:val="004934D7"/>
    <w:rsid w:val="004C1E21"/>
    <w:rsid w:val="006071AA"/>
    <w:rsid w:val="006778F2"/>
    <w:rsid w:val="00741201"/>
    <w:rsid w:val="007B2995"/>
    <w:rsid w:val="007E5B38"/>
    <w:rsid w:val="008E3146"/>
    <w:rsid w:val="00946A9A"/>
    <w:rsid w:val="00A615A8"/>
    <w:rsid w:val="00A95EC4"/>
    <w:rsid w:val="00AC43DD"/>
    <w:rsid w:val="00AC608A"/>
    <w:rsid w:val="00B465D6"/>
    <w:rsid w:val="00B811ED"/>
    <w:rsid w:val="00B9185E"/>
    <w:rsid w:val="00BD176B"/>
    <w:rsid w:val="00C779D4"/>
    <w:rsid w:val="00CA1251"/>
    <w:rsid w:val="00D117F5"/>
    <w:rsid w:val="00D26ABD"/>
    <w:rsid w:val="00DB17B5"/>
    <w:rsid w:val="00DD0E63"/>
    <w:rsid w:val="00DD17D1"/>
    <w:rsid w:val="00E0063C"/>
    <w:rsid w:val="00E255C9"/>
    <w:rsid w:val="00E6347D"/>
    <w:rsid w:val="00EA4622"/>
    <w:rsid w:val="00FB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2">
    <w:name w:val="Default Paragraph Font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ymbol" w:hAnsi="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  <w:sz w:val="18"/>
      <w:szCs w:val="18"/>
    </w:rPr>
  </w:style>
  <w:style w:type="character" w:customStyle="1" w:styleId="WW8Num4z0">
    <w:name w:val="WW8Num4z0"/>
    <w:rPr>
      <w:rFonts w:ascii="Symbol" w:hAnsi="Symbol"/>
      <w:sz w:val="18"/>
      <w:szCs w:val="18"/>
    </w:rPr>
  </w:style>
  <w:style w:type="character" w:customStyle="1" w:styleId="WW8Num5z0">
    <w:name w:val="WW8Num5z0"/>
    <w:rPr>
      <w:rFonts w:ascii="Symbol" w:hAnsi="Symbol"/>
      <w:sz w:val="18"/>
      <w:szCs w:val="18"/>
    </w:rPr>
  </w:style>
  <w:style w:type="character" w:customStyle="1" w:styleId="WW8Num7z0">
    <w:name w:val="WW8Num7z0"/>
    <w:rPr>
      <w:rFonts w:ascii="Symbol" w:hAnsi="Symbol"/>
      <w:sz w:val="18"/>
      <w:szCs w:val="18"/>
    </w:rPr>
  </w:style>
  <w:style w:type="character" w:customStyle="1" w:styleId="WW8Num8z0">
    <w:name w:val="WW8Num8z0"/>
    <w:rPr>
      <w:rFonts w:ascii="Symbol" w:hAnsi="Symbol"/>
      <w:sz w:val="18"/>
      <w:szCs w:val="18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Arial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Arial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DefaultParagraphFont">
    <w:name w:val="Default Paragraph Font"/>
  </w:style>
  <w:style w:type="character" w:styleId="a5">
    <w:name w:val="Hyperlink"/>
    <w:rPr>
      <w:color w:val="000080"/>
      <w:u w:val="single"/>
    </w:rPr>
  </w:style>
  <w:style w:type="character" w:customStyle="1" w:styleId="a6">
    <w:name w:val="Маркеры списка"/>
    <w:rPr>
      <w:rFonts w:ascii="StarSymbol" w:eastAsia="StarSymbol" w:hAnsi="StarSymbol" w:cs="StarSymbol"/>
      <w:sz w:val="18"/>
      <w:szCs w:val="18"/>
    </w:rPr>
  </w:style>
  <w:style w:type="character" w:customStyle="1" w:styleId="a7">
    <w:name w:val="Символ нумерации"/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a1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8">
    <w:name w:val="List"/>
    <w:basedOn w:val="a1"/>
    <w:rPr>
      <w:rFonts w:ascii="Arial" w:hAnsi="Arial" w:cs="Tahoma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Текст в заданном формате"/>
    <w:basedOn w:val="a"/>
    <w:rPr>
      <w:rFonts w:ascii="Courier New" w:eastAsia="Courier New" w:hAnsi="Courier New" w:cs="Courier New"/>
      <w:sz w:val="20"/>
      <w:szCs w:val="20"/>
    </w:rPr>
  </w:style>
  <w:style w:type="paragraph" w:customStyle="1" w:styleId="note">
    <w:name w:val="note"/>
    <w:basedOn w:val="a"/>
    <w:pPr>
      <w:widowControl/>
      <w:suppressAutoHyphens w:val="0"/>
      <w:spacing w:before="280" w:after="280"/>
      <w:ind w:firstLine="706"/>
      <w:jc w:val="both"/>
    </w:pPr>
    <w:rPr>
      <w:rFonts w:ascii="Arial Unicode MS" w:eastAsia="Arial Unicode MS" w:hAnsi="Arial Unicode MS" w:cs="Arial Unicode MS"/>
      <w:sz w:val="28"/>
    </w:rPr>
  </w:style>
  <w:style w:type="paragraph" w:customStyle="1" w:styleId="ZAG">
    <w:name w:val="ZAG"/>
    <w:basedOn w:val="a"/>
    <w:link w:val="ZAG0"/>
    <w:qFormat/>
    <w:rsid w:val="00081CFD"/>
    <w:pPr>
      <w:jc w:val="center"/>
    </w:pPr>
    <w:rPr>
      <w:rFonts w:ascii="Calibri" w:hAnsi="Calibri" w:cs="Calibri"/>
      <w:b/>
      <w:iCs/>
      <w:sz w:val="32"/>
    </w:rPr>
  </w:style>
  <w:style w:type="paragraph" w:customStyle="1" w:styleId="SPI">
    <w:name w:val="SPI"/>
    <w:basedOn w:val="a"/>
    <w:link w:val="SPI0"/>
    <w:qFormat/>
    <w:rsid w:val="00081CFD"/>
    <w:pPr>
      <w:widowControl/>
      <w:numPr>
        <w:numId w:val="6"/>
      </w:numPr>
      <w:tabs>
        <w:tab w:val="left" w:pos="426"/>
      </w:tabs>
      <w:suppressAutoHyphens w:val="0"/>
      <w:jc w:val="both"/>
    </w:pPr>
    <w:rPr>
      <w:rFonts w:ascii="Calibri" w:hAnsi="Calibri"/>
    </w:rPr>
  </w:style>
  <w:style w:type="character" w:customStyle="1" w:styleId="ZAG0">
    <w:name w:val="ZAG Знак"/>
    <w:link w:val="ZAG"/>
    <w:rsid w:val="00081CFD"/>
    <w:rPr>
      <w:rFonts w:ascii="Calibri" w:eastAsia="Lucida Sans Unicode" w:hAnsi="Calibri" w:cs="Calibri"/>
      <w:b/>
      <w:iCs/>
      <w:kern w:val="1"/>
      <w:sz w:val="32"/>
      <w:szCs w:val="24"/>
      <w:lang w:eastAsia="ar-SA"/>
    </w:rPr>
  </w:style>
  <w:style w:type="paragraph" w:customStyle="1" w:styleId="DEF">
    <w:name w:val="DEF"/>
    <w:basedOn w:val="a"/>
    <w:link w:val="DEF0"/>
    <w:qFormat/>
    <w:rsid w:val="00081CFD"/>
    <w:pPr>
      <w:ind w:firstLine="720"/>
      <w:jc w:val="both"/>
    </w:pPr>
    <w:rPr>
      <w:rFonts w:ascii="Calibri" w:hAnsi="Calibri"/>
    </w:rPr>
  </w:style>
  <w:style w:type="character" w:customStyle="1" w:styleId="SPI0">
    <w:name w:val="SPI Знак"/>
    <w:link w:val="SPI"/>
    <w:rsid w:val="00081CFD"/>
    <w:rPr>
      <w:rFonts w:ascii="Calibri" w:eastAsia="Lucida Sans Unicode" w:hAnsi="Calibri"/>
      <w:kern w:val="1"/>
      <w:sz w:val="24"/>
      <w:szCs w:val="24"/>
      <w:lang w:eastAsia="ar-SA"/>
    </w:rPr>
  </w:style>
  <w:style w:type="character" w:customStyle="1" w:styleId="searchhit">
    <w:name w:val="search_hit"/>
    <w:rsid w:val="00741201"/>
  </w:style>
  <w:style w:type="character" w:customStyle="1" w:styleId="DEF0">
    <w:name w:val="DEF Знак"/>
    <w:link w:val="DEF"/>
    <w:rsid w:val="00081CFD"/>
    <w:rPr>
      <w:rFonts w:ascii="Calibri" w:eastAsia="Lucida Sans Unicode" w:hAnsi="Calibri"/>
      <w:kern w:val="1"/>
      <w:sz w:val="24"/>
      <w:szCs w:val="24"/>
      <w:lang w:eastAsia="ar-SA"/>
    </w:rPr>
  </w:style>
  <w:style w:type="character" w:customStyle="1" w:styleId="apple-converted-space">
    <w:name w:val="apple-converted-space"/>
    <w:rsid w:val="00741201"/>
  </w:style>
  <w:style w:type="character" w:styleId="HTML">
    <w:name w:val="HTML Code"/>
    <w:uiPriority w:val="99"/>
    <w:semiHidden/>
    <w:unhideWhenUsed/>
    <w:rsid w:val="00741201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E6347D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634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link w:val="HTML0"/>
    <w:uiPriority w:val="99"/>
    <w:semiHidden/>
    <w:rsid w:val="00E6347D"/>
    <w:rPr>
      <w:rFonts w:ascii="Courier New" w:hAnsi="Courier New" w:cs="Courier New"/>
    </w:rPr>
  </w:style>
  <w:style w:type="paragraph" w:customStyle="1" w:styleId="Console">
    <w:name w:val="Console"/>
    <w:basedOn w:val="DEF"/>
    <w:link w:val="Console0"/>
    <w:qFormat/>
    <w:rsid w:val="0000083D"/>
    <w:rPr>
      <w:rFonts w:ascii="Courier New" w:hAnsi="Courier New" w:cs="Courier New"/>
      <w:bCs/>
    </w:rPr>
  </w:style>
  <w:style w:type="character" w:customStyle="1" w:styleId="Console0">
    <w:name w:val="Console Знак"/>
    <w:link w:val="Console"/>
    <w:rsid w:val="0000083D"/>
    <w:rPr>
      <w:rFonts w:ascii="Courier New" w:eastAsia="Lucida Sans Unicode" w:hAnsi="Courier New" w:cs="Courier New"/>
      <w:bCs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8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09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540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88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zip2" TargetMode="External"/><Relationship Id="rId5" Type="http://schemas.openxmlformats.org/officeDocument/2006/relationships/hyperlink" Target="http://en.wikipedia.org/wiki/G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4245</Words>
  <Characters>24202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Основы работы в ОС UNIX</vt:lpstr>
    </vt:vector>
  </TitlesOfParts>
  <Company>ГОУ ВПО СГТУ</Company>
  <LinksUpToDate>false</LinksUpToDate>
  <CharactersWithSpaces>28391</CharactersWithSpaces>
  <SharedDoc>false</SharedDoc>
  <HLinks>
    <vt:vector size="12" baseType="variant">
      <vt:variant>
        <vt:i4>2490431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http://en.wikipedia.org/wiki/bzip2</vt:lpwstr>
      </vt:variant>
      <vt:variant>
        <vt:lpwstr/>
      </vt:variant>
      <vt:variant>
        <vt:i4>1114191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http://en.wikipedia.org/wiki/Gzip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работы в ОС UNIX</dc:title>
  <dc:creator>a</dc:creator>
  <cp:lastModifiedBy>Microalab</cp:lastModifiedBy>
  <cp:revision>2</cp:revision>
  <cp:lastPrinted>1601-01-01T00:00:00Z</cp:lastPrinted>
  <dcterms:created xsi:type="dcterms:W3CDTF">2018-08-18T07:46:00Z</dcterms:created>
  <dcterms:modified xsi:type="dcterms:W3CDTF">2018-08-18T07:46:00Z</dcterms:modified>
</cp:coreProperties>
</file>