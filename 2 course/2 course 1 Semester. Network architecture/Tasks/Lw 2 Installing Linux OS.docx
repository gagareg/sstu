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5132" w:rsidRDefault="008E5132" w:rsidP="008E5132">
      <w:pPr>
        <w:pStyle w:val="ZAG"/>
      </w:pPr>
      <w:r>
        <w:t>Архитектура сетей и систем телекоммуникаций.</w:t>
      </w:r>
    </w:p>
    <w:p w:rsidR="008E5132" w:rsidRDefault="008E5132" w:rsidP="008E5132">
      <w:pPr>
        <w:pStyle w:val="ZAG"/>
      </w:pPr>
      <w:r>
        <w:t xml:space="preserve">Практическая работа </w:t>
      </w:r>
      <w:r>
        <w:rPr>
          <w:lang w:val="en-US"/>
        </w:rPr>
        <w:t>1</w:t>
      </w:r>
      <w:r>
        <w:t>.</w:t>
      </w:r>
    </w:p>
    <w:p w:rsidR="009603E8" w:rsidRPr="0051593E" w:rsidRDefault="009603E8" w:rsidP="0051593E">
      <w:pPr>
        <w:pStyle w:val="ZAG"/>
      </w:pPr>
      <w:r w:rsidRPr="0051593E">
        <w:t>Знакомство с виртуальными машинами и установка на нее операционной системы Linux.</w:t>
      </w:r>
    </w:p>
    <w:p w:rsidR="009603E8" w:rsidRDefault="009603E8" w:rsidP="001356C6">
      <w:pPr>
        <w:pStyle w:val="ZAG"/>
      </w:pPr>
      <w:r>
        <w:t>Задачи работы:</w:t>
      </w:r>
    </w:p>
    <w:p w:rsidR="009603E8" w:rsidRDefault="009603E8" w:rsidP="001356C6">
      <w:pPr>
        <w:pStyle w:val="SPI"/>
      </w:pPr>
      <w:r>
        <w:t>настроить виртуальную машину</w:t>
      </w:r>
    </w:p>
    <w:p w:rsidR="009603E8" w:rsidRDefault="009603E8" w:rsidP="001356C6">
      <w:pPr>
        <w:pStyle w:val="SPI"/>
      </w:pPr>
      <w:r>
        <w:t>спланировать установку операционной системы</w:t>
      </w:r>
    </w:p>
    <w:p w:rsidR="009603E8" w:rsidRDefault="009603E8" w:rsidP="001356C6">
      <w:pPr>
        <w:pStyle w:val="SPI"/>
      </w:pPr>
      <w:r>
        <w:t>разметить диск для установки UNIX-системы</w:t>
      </w:r>
    </w:p>
    <w:p w:rsidR="009603E8" w:rsidRDefault="009603E8" w:rsidP="001356C6">
      <w:pPr>
        <w:pStyle w:val="SPI"/>
      </w:pPr>
      <w:r>
        <w:t>установить операционную систему и получить доступ к ее командной оболочке</w:t>
      </w:r>
    </w:p>
    <w:p w:rsidR="008B3897" w:rsidRPr="001356C6" w:rsidRDefault="008B3897" w:rsidP="001356C6">
      <w:pPr>
        <w:pStyle w:val="SPI"/>
      </w:pPr>
      <w:r>
        <w:t xml:space="preserve">познакомится с графическим интерфейсом ОС </w:t>
      </w:r>
      <w:r>
        <w:rPr>
          <w:lang w:val="en-US"/>
        </w:rPr>
        <w:t>Linux</w:t>
      </w:r>
    </w:p>
    <w:p w:rsidR="001356C6" w:rsidRDefault="001356C6" w:rsidP="001356C6">
      <w:pPr>
        <w:pStyle w:val="SPI"/>
        <w:numPr>
          <w:ilvl w:val="0"/>
          <w:numId w:val="0"/>
        </w:numPr>
        <w:ind w:left="720"/>
      </w:pPr>
    </w:p>
    <w:p w:rsidR="00C45A61" w:rsidRPr="00EB3E13" w:rsidRDefault="00C45A61" w:rsidP="005769C6">
      <w:pPr>
        <w:pStyle w:val="DEF"/>
        <w:numPr>
          <w:ilvl w:val="0"/>
          <w:numId w:val="2"/>
        </w:numPr>
      </w:pPr>
    </w:p>
    <w:p w:rsidR="000D7C6E" w:rsidRDefault="00867F44" w:rsidP="00867F44">
      <w:pPr>
        <w:pStyle w:val="ZAG"/>
      </w:pPr>
      <w:r>
        <w:t>Задание 1.</w:t>
      </w:r>
    </w:p>
    <w:p w:rsidR="00867F44" w:rsidRPr="00160AF9" w:rsidRDefault="00867F44" w:rsidP="00867F44">
      <w:pPr>
        <w:pStyle w:val="ZAG"/>
      </w:pPr>
      <w:r w:rsidRPr="00867F44">
        <w:rPr>
          <w:bCs/>
        </w:rPr>
        <w:t xml:space="preserve"> </w:t>
      </w:r>
      <w:r w:rsidR="00160AF9">
        <w:t xml:space="preserve">Создание виртуальной машины для </w:t>
      </w:r>
      <w:r w:rsidR="00160AF9">
        <w:rPr>
          <w:lang w:val="en-US"/>
        </w:rPr>
        <w:t>Linux</w:t>
      </w:r>
      <w:r w:rsidR="00160AF9" w:rsidRPr="00D177D4">
        <w:t xml:space="preserve"> </w:t>
      </w:r>
      <w:r w:rsidR="00160AF9">
        <w:rPr>
          <w:lang w:val="en-US"/>
        </w:rPr>
        <w:t>OpenSuSE</w:t>
      </w:r>
      <w:r w:rsidR="00160AF9">
        <w:t>.</w:t>
      </w:r>
    </w:p>
    <w:p w:rsidR="009603E8" w:rsidRDefault="009603E8">
      <w:pPr>
        <w:rPr>
          <w:sz w:val="24"/>
          <w:szCs w:val="24"/>
        </w:rPr>
      </w:pPr>
      <w:r>
        <w:rPr>
          <w:sz w:val="24"/>
          <w:szCs w:val="24"/>
        </w:rPr>
        <w:t>Для создания новой виртуальной машины (ВМ) выполните следующие действия:</w:t>
      </w:r>
    </w:p>
    <w:p w:rsidR="005A05D1" w:rsidRDefault="005A05D1" w:rsidP="00933C45">
      <w:pPr>
        <w:pStyle w:val="1-2-3"/>
      </w:pPr>
      <w:r>
        <w:t xml:space="preserve">Открыть сетевую папку </w:t>
      </w:r>
      <w:hyperlink r:id="rId7" w:history="1">
        <w:r w:rsidRPr="00D177D4">
          <w:rPr>
            <w:rStyle w:val="a5"/>
          </w:rPr>
          <w:t>\\</w:t>
        </w:r>
        <w:r w:rsidRPr="000C0271">
          <w:rPr>
            <w:rStyle w:val="a5"/>
            <w:lang w:val="en-US"/>
          </w:rPr>
          <w:t>app</w:t>
        </w:r>
        <w:r w:rsidRPr="00D177D4">
          <w:rPr>
            <w:rStyle w:val="a5"/>
          </w:rPr>
          <w:t>.</w:t>
        </w:r>
        <w:r w:rsidRPr="000C0271">
          <w:rPr>
            <w:rStyle w:val="a5"/>
            <w:lang w:val="en-US"/>
          </w:rPr>
          <w:t>sstu</w:t>
        </w:r>
        <w:r w:rsidRPr="00D177D4">
          <w:rPr>
            <w:rStyle w:val="a5"/>
          </w:rPr>
          <w:t>.</w:t>
        </w:r>
        <w:r w:rsidRPr="000C0271">
          <w:rPr>
            <w:rStyle w:val="a5"/>
            <w:lang w:val="en-US"/>
          </w:rPr>
          <w:t>ru</w:t>
        </w:r>
        <w:r w:rsidRPr="00D177D4">
          <w:rPr>
            <w:rStyle w:val="a5"/>
          </w:rPr>
          <w:t>\</w:t>
        </w:r>
        <w:r w:rsidRPr="000C0271">
          <w:rPr>
            <w:rStyle w:val="a5"/>
            <w:lang w:val="en-US"/>
          </w:rPr>
          <w:t>soft</w:t>
        </w:r>
        <w:r w:rsidRPr="00D177D4">
          <w:rPr>
            <w:rStyle w:val="a5"/>
          </w:rPr>
          <w:t>\</w:t>
        </w:r>
        <w:r w:rsidRPr="000C0271">
          <w:rPr>
            <w:rStyle w:val="a5"/>
            <w:lang w:val="en-US"/>
          </w:rPr>
          <w:t>files</w:t>
        </w:r>
      </w:hyperlink>
      <w:r w:rsidRPr="00D177D4">
        <w:t xml:space="preserve">  </w:t>
      </w:r>
      <w:r>
        <w:t xml:space="preserve">и скачать с нее на Рабочий стол </w:t>
      </w:r>
      <w:r w:rsidRPr="00D177D4">
        <w:t>.</w:t>
      </w:r>
      <w:r>
        <w:rPr>
          <w:lang w:val="en-US"/>
        </w:rPr>
        <w:t>ISO</w:t>
      </w:r>
      <w:r w:rsidRPr="00D177D4">
        <w:t xml:space="preserve">  </w:t>
      </w:r>
      <w:r>
        <w:t xml:space="preserve">файл дистрибутива </w:t>
      </w:r>
      <w:r>
        <w:rPr>
          <w:lang w:val="en-US"/>
        </w:rPr>
        <w:t>Linux</w:t>
      </w:r>
      <w:r w:rsidRPr="00D177D4">
        <w:t xml:space="preserve"> </w:t>
      </w:r>
      <w:r>
        <w:rPr>
          <w:lang w:val="en-US"/>
        </w:rPr>
        <w:t>OpenSuSE</w:t>
      </w:r>
      <w:r w:rsidRPr="00D177D4">
        <w:t xml:space="preserve"> 13.2 </w:t>
      </w:r>
      <w:r>
        <w:rPr>
          <w:lang w:val="en-US"/>
        </w:rPr>
        <w:t>i</w:t>
      </w:r>
      <w:r w:rsidRPr="00D177D4">
        <w:t>586</w:t>
      </w:r>
      <w:r>
        <w:t>.</w:t>
      </w:r>
      <w:r w:rsidRPr="00D177D4">
        <w:t xml:space="preserve"> </w:t>
      </w:r>
    </w:p>
    <w:p w:rsidR="009603E8" w:rsidRDefault="009603E8" w:rsidP="00933C45">
      <w:pPr>
        <w:pStyle w:val="1-2-3"/>
      </w:pPr>
      <w:r>
        <w:t xml:space="preserve">Откройте </w:t>
      </w:r>
      <w:r w:rsidR="003D4069">
        <w:t xml:space="preserve">программу управления виртуальной платформой </w:t>
      </w:r>
      <w:r w:rsidR="003D4069">
        <w:rPr>
          <w:lang w:val="en-US"/>
        </w:rPr>
        <w:t>Oracle</w:t>
      </w:r>
      <w:r w:rsidR="003D4069" w:rsidRPr="00D177D4">
        <w:t xml:space="preserve"> </w:t>
      </w:r>
      <w:r w:rsidR="003D4069">
        <w:rPr>
          <w:lang w:val="en-US"/>
        </w:rPr>
        <w:t>VirtualBox</w:t>
      </w:r>
    </w:p>
    <w:p w:rsidR="009603E8" w:rsidRDefault="009603E8" w:rsidP="00933C45">
      <w:pPr>
        <w:pStyle w:val="1-2-3"/>
      </w:pPr>
      <w:r>
        <w:t xml:space="preserve">Нажмите кнопку </w:t>
      </w:r>
      <w:r w:rsidR="003D4069">
        <w:t>Создать, для создания новой ВМ.</w:t>
      </w:r>
    </w:p>
    <w:p w:rsidR="009603E8" w:rsidRPr="00477474" w:rsidRDefault="009603E8" w:rsidP="00933C45">
      <w:pPr>
        <w:pStyle w:val="1-2-3"/>
      </w:pPr>
      <w:r>
        <w:t xml:space="preserve">На панели открывшегося мастера </w:t>
      </w:r>
      <w:r w:rsidR="00160AF9">
        <w:t>выберите тип ВМ, ее название и тип архитектуры</w:t>
      </w:r>
      <w:r>
        <w:t>.</w:t>
      </w:r>
      <w:r w:rsidR="00160AF9">
        <w:t xml:space="preserve"> Типа машины будет </w:t>
      </w:r>
      <w:r w:rsidR="00160AF9">
        <w:rPr>
          <w:lang w:val="en-US"/>
        </w:rPr>
        <w:t>Linux</w:t>
      </w:r>
      <w:r w:rsidR="00160AF9">
        <w:t>,</w:t>
      </w:r>
      <w:r w:rsidR="00187BA3">
        <w:t xml:space="preserve"> архитектура (версия) </w:t>
      </w:r>
      <w:r w:rsidR="00187BA3">
        <w:rPr>
          <w:lang w:val="en-US"/>
        </w:rPr>
        <w:t>OpenSuSE</w:t>
      </w:r>
      <w:r w:rsidR="00187BA3" w:rsidRPr="00D177D4">
        <w:t xml:space="preserve"> 32 </w:t>
      </w:r>
      <w:r w:rsidR="00187BA3">
        <w:rPr>
          <w:lang w:val="en-US"/>
        </w:rPr>
        <w:t>bit</w:t>
      </w:r>
      <w:r w:rsidR="00477474">
        <w:t>, см. рисунок 5</w:t>
      </w:r>
      <w:r w:rsidR="00477474" w:rsidRPr="00D177D4">
        <w:t>:</w:t>
      </w:r>
    </w:p>
    <w:p w:rsidR="00477474" w:rsidRDefault="0060724F" w:rsidP="00477474">
      <w:pPr>
        <w:pStyle w:val="DEF"/>
        <w:ind w:firstLine="0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34710" cy="4486275"/>
            <wp:effectExtent l="19050" t="0" r="8890" b="0"/>
            <wp:docPr id="1" name="Рисунок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448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7474" w:rsidRDefault="00477474" w:rsidP="00477474">
      <w:pPr>
        <w:pStyle w:val="PIC"/>
      </w:pPr>
      <w:r>
        <w:t>Рисунок</w:t>
      </w:r>
      <w:r w:rsidR="008E5417">
        <w:t xml:space="preserve"> 5</w:t>
      </w:r>
      <w:r>
        <w:t>.</w:t>
      </w:r>
    </w:p>
    <w:p w:rsidR="00933C45" w:rsidRPr="00D177D4" w:rsidRDefault="00933C45" w:rsidP="00933C45">
      <w:pPr>
        <w:pStyle w:val="1-2-3"/>
      </w:pPr>
      <w:r>
        <w:t xml:space="preserve">Далее следуя диалоговым меню создать </w:t>
      </w:r>
      <w:r w:rsidR="0017351A">
        <w:t>виртуальный</w:t>
      </w:r>
      <w:r>
        <w:t xml:space="preserve"> диск для ВМ формата </w:t>
      </w:r>
      <w:r w:rsidRPr="00D177D4">
        <w:t>.</w:t>
      </w:r>
      <w:r>
        <w:rPr>
          <w:lang w:val="en-US"/>
        </w:rPr>
        <w:t>vdi</w:t>
      </w:r>
      <w:r>
        <w:t xml:space="preserve"> и задать его размер равным 15Гб</w:t>
      </w:r>
      <w:r w:rsidR="000A1252">
        <w:t>.</w:t>
      </w:r>
      <w:r w:rsidR="00717BB7">
        <w:t xml:space="preserve"> Размер оперативной памяти оставить умолчательным – 512</w:t>
      </w:r>
      <w:r w:rsidR="00717BB7">
        <w:rPr>
          <w:lang w:val="en-US"/>
        </w:rPr>
        <w:t>Mb</w:t>
      </w:r>
      <w:r w:rsidR="00717BB7">
        <w:t>.</w:t>
      </w:r>
      <w:r w:rsidR="00050C4D">
        <w:t xml:space="preserve"> После чего мастер завершит свою работу и ВМ будет создана.</w:t>
      </w:r>
    </w:p>
    <w:p w:rsidR="00050C4D" w:rsidRPr="00D177D4" w:rsidRDefault="00050C4D" w:rsidP="00933C45">
      <w:pPr>
        <w:pStyle w:val="1-2-3"/>
      </w:pPr>
      <w:r w:rsidRPr="00D177D4">
        <w:t xml:space="preserve">Подключить </w:t>
      </w:r>
      <w:r>
        <w:rPr>
          <w:lang w:val="en-US"/>
        </w:rPr>
        <w:t>ISO</w:t>
      </w:r>
      <w:r w:rsidRPr="00D177D4">
        <w:t xml:space="preserve"> </w:t>
      </w:r>
      <w:r>
        <w:t xml:space="preserve">образ к ВМ с которого </w:t>
      </w:r>
      <w:r w:rsidR="006E667D">
        <w:t>будет</w:t>
      </w:r>
      <w:r>
        <w:t xml:space="preserve"> производится установка</w:t>
      </w:r>
      <w:r w:rsidR="000B441D" w:rsidRPr="00D177D4">
        <w:t xml:space="preserve"> </w:t>
      </w:r>
      <w:r w:rsidR="000B441D">
        <w:rPr>
          <w:lang w:val="en-US"/>
        </w:rPr>
        <w:t>Linux</w:t>
      </w:r>
      <w:r w:rsidR="000B441D" w:rsidRPr="00D177D4">
        <w:t xml:space="preserve"> </w:t>
      </w:r>
      <w:r w:rsidR="000B441D">
        <w:rPr>
          <w:lang w:val="en-US"/>
        </w:rPr>
        <w:t>OpenSuS</w:t>
      </w:r>
      <w:r w:rsidR="00F13718">
        <w:rPr>
          <w:lang w:val="en-US"/>
        </w:rPr>
        <w:t>E</w:t>
      </w:r>
      <w:r w:rsidR="00EB0C78">
        <w:t>, рисунок 6</w:t>
      </w:r>
      <w:r w:rsidR="00EB0C78" w:rsidRPr="00D177D4">
        <w:t>:</w:t>
      </w:r>
    </w:p>
    <w:p w:rsidR="00EB0C78" w:rsidRDefault="0060724F" w:rsidP="004F3B8B">
      <w:pPr>
        <w:pStyle w:val="1-2-3"/>
        <w:numPr>
          <w:ilvl w:val="0"/>
          <w:numId w:val="0"/>
        </w:num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34710" cy="3792855"/>
            <wp:effectExtent l="19050" t="0" r="8890" b="0"/>
            <wp:docPr id="2" name="Рисунок 2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792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3B8B" w:rsidRDefault="004F3B8B" w:rsidP="004F3B8B">
      <w:pPr>
        <w:pStyle w:val="PIC"/>
      </w:pPr>
      <w:r>
        <w:t>Рисунок 6.</w:t>
      </w:r>
    </w:p>
    <w:p w:rsidR="00E50074" w:rsidRPr="004F3B8B" w:rsidRDefault="00476FD3" w:rsidP="00E50074">
      <w:pPr>
        <w:pStyle w:val="1-2-3"/>
      </w:pPr>
      <w:r>
        <w:t xml:space="preserve">После чего запустить ВМ и приступить к установке </w:t>
      </w:r>
      <w:r>
        <w:rPr>
          <w:lang w:val="en-US"/>
        </w:rPr>
        <w:t>Linux</w:t>
      </w:r>
      <w:r w:rsidRPr="00D177D4">
        <w:t xml:space="preserve"> </w:t>
      </w:r>
      <w:r>
        <w:rPr>
          <w:lang w:val="en-US"/>
        </w:rPr>
        <w:t>OpenSuSE</w:t>
      </w:r>
      <w:r w:rsidR="00CE1C9F">
        <w:t xml:space="preserve">, в начальном </w:t>
      </w:r>
      <w:r>
        <w:t xml:space="preserve">меню загрузки выбрать </w:t>
      </w:r>
      <w:r>
        <w:rPr>
          <w:lang w:val="en-US"/>
        </w:rPr>
        <w:t>Install</w:t>
      </w:r>
      <w:r>
        <w:t>.</w:t>
      </w:r>
    </w:p>
    <w:p w:rsidR="00477474" w:rsidRDefault="00477474" w:rsidP="00477474">
      <w:pPr>
        <w:pStyle w:val="DEF"/>
        <w:ind w:left="1069" w:firstLine="0"/>
      </w:pPr>
    </w:p>
    <w:p w:rsidR="009603E8" w:rsidRDefault="00760AC7" w:rsidP="00760AC7">
      <w:pPr>
        <w:pStyle w:val="ZAG"/>
      </w:pPr>
      <w:r w:rsidRPr="00760AC7">
        <w:t>Задание 2</w:t>
      </w:r>
      <w:r w:rsidR="00DC50C6">
        <w:t>.</w:t>
      </w:r>
      <w:r w:rsidR="009603E8" w:rsidRPr="00760AC7">
        <w:t xml:space="preserve"> Установка операционной системы</w:t>
      </w:r>
    </w:p>
    <w:p w:rsidR="002B3068" w:rsidRPr="004E2E08" w:rsidRDefault="007B7633" w:rsidP="00DB32BF">
      <w:pPr>
        <w:pStyle w:val="1-2-3"/>
        <w:numPr>
          <w:ilvl w:val="0"/>
          <w:numId w:val="13"/>
        </w:numPr>
      </w:pPr>
      <w:r>
        <w:t xml:space="preserve">На </w:t>
      </w:r>
      <w:r w:rsidR="004E2E08">
        <w:t xml:space="preserve">этапа выбора диска для установки </w:t>
      </w:r>
      <w:r w:rsidR="004E2E08">
        <w:rPr>
          <w:lang w:val="en-US"/>
        </w:rPr>
        <w:t>Linux</w:t>
      </w:r>
      <w:r w:rsidR="004E2E08">
        <w:t xml:space="preserve">, выбрать ручную разметку диска и создать для корневой файловой системы / - диск размером 14 Гб, с файловой системой </w:t>
      </w:r>
      <w:r w:rsidR="004E2E08">
        <w:rPr>
          <w:lang w:val="en-US"/>
        </w:rPr>
        <w:t>ext</w:t>
      </w:r>
      <w:r w:rsidR="004E2E08" w:rsidRPr="00D177D4">
        <w:t>4</w:t>
      </w:r>
      <w:r w:rsidR="004E2E08">
        <w:t>, а для файла подкачки диск размером 1 Гб, пример правильного разбиения, рисунок 7</w:t>
      </w:r>
      <w:r w:rsidR="004E2E08" w:rsidRPr="00D177D4">
        <w:t>:</w:t>
      </w:r>
    </w:p>
    <w:p w:rsidR="004E2E08" w:rsidRDefault="0060724F" w:rsidP="002C298F">
      <w:pPr>
        <w:pStyle w:val="1-2-3"/>
        <w:numPr>
          <w:ilvl w:val="0"/>
          <w:numId w:val="0"/>
        </w:num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28360" cy="4829810"/>
            <wp:effectExtent l="19050" t="0" r="0" b="0"/>
            <wp:docPr id="3" name="Рисунок 3" descr="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4829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298F" w:rsidRPr="002C298F" w:rsidRDefault="002C298F" w:rsidP="002C298F">
      <w:pPr>
        <w:pStyle w:val="1-2-3"/>
        <w:numPr>
          <w:ilvl w:val="0"/>
          <w:numId w:val="0"/>
        </w:numPr>
        <w:jc w:val="center"/>
      </w:pPr>
      <w:r>
        <w:t>Рисунок 7.</w:t>
      </w:r>
    </w:p>
    <w:p w:rsidR="002B3068" w:rsidRDefault="007B7633" w:rsidP="007B7633">
      <w:pPr>
        <w:pStyle w:val="1-2-3"/>
      </w:pPr>
      <w:r>
        <w:t xml:space="preserve">В качестве графического рабочего стола выбрать, </w:t>
      </w:r>
      <w:r w:rsidR="000D7C6E">
        <w:rPr>
          <w:lang w:val="en-US"/>
        </w:rPr>
        <w:t>xfce</w:t>
      </w:r>
      <w:r w:rsidRPr="00D177D4">
        <w:t>.</w:t>
      </w:r>
    </w:p>
    <w:p w:rsidR="007B7633" w:rsidRDefault="007B7633" w:rsidP="007B7633">
      <w:pPr>
        <w:pStyle w:val="1-2-3"/>
      </w:pPr>
      <w:r w:rsidRPr="00D177D4">
        <w:t xml:space="preserve">Создать пользователя </w:t>
      </w:r>
      <w:r>
        <w:rPr>
          <w:lang w:val="en-US"/>
        </w:rPr>
        <w:t>test</w:t>
      </w:r>
      <w:r w:rsidRPr="00D177D4">
        <w:t xml:space="preserve"> </w:t>
      </w:r>
      <w:r>
        <w:rPr>
          <w:lang w:val="en-US"/>
        </w:rPr>
        <w:t>c</w:t>
      </w:r>
      <w:r w:rsidRPr="00D177D4">
        <w:t xml:space="preserve"> </w:t>
      </w:r>
      <w:r>
        <w:t xml:space="preserve">паролем </w:t>
      </w:r>
      <w:r>
        <w:rPr>
          <w:lang w:val="en-US"/>
        </w:rPr>
        <w:t>password</w:t>
      </w:r>
      <w:r w:rsidRPr="00D177D4">
        <w:t>-1</w:t>
      </w:r>
      <w:r w:rsidR="000D7C6E">
        <w:t>, разрешив ему заходить ив  качестве супер пользователя</w:t>
      </w:r>
      <w:r w:rsidR="000D7C6E" w:rsidRPr="008E5132">
        <w:t xml:space="preserve"> </w:t>
      </w:r>
      <w:r w:rsidR="000D7C6E">
        <w:rPr>
          <w:lang w:val="en-US"/>
        </w:rPr>
        <w:t>root</w:t>
      </w:r>
      <w:r w:rsidR="000D7C6E">
        <w:t>.</w:t>
      </w:r>
    </w:p>
    <w:p w:rsidR="00734985" w:rsidRPr="007B7633" w:rsidRDefault="00100EB1" w:rsidP="00734985">
      <w:pPr>
        <w:pStyle w:val="1-2-3"/>
      </w:pPr>
      <w:r>
        <w:t xml:space="preserve">На этапе перед стартом установки на </w:t>
      </w:r>
      <w:r>
        <w:rPr>
          <w:lang w:val="en-US"/>
        </w:rPr>
        <w:t>HDD</w:t>
      </w:r>
      <w:r w:rsidRPr="00D177D4">
        <w:t xml:space="preserve"> </w:t>
      </w:r>
      <w:r>
        <w:t xml:space="preserve">сделать детализацию устанавливаемого ПО в пункте </w:t>
      </w:r>
      <w:r>
        <w:rPr>
          <w:lang w:val="en-US"/>
        </w:rPr>
        <w:t>Software</w:t>
      </w:r>
      <w:r w:rsidRPr="00D177D4">
        <w:t xml:space="preserve"> </w:t>
      </w:r>
      <w:r>
        <w:t xml:space="preserve">и </w:t>
      </w:r>
      <w:r w:rsidR="00734985">
        <w:t xml:space="preserve">отключить установку графического рабочего стола </w:t>
      </w:r>
      <w:r w:rsidR="00734985">
        <w:rPr>
          <w:lang w:val="en-US"/>
        </w:rPr>
        <w:t>KDE</w:t>
      </w:r>
      <w:r w:rsidR="00734985" w:rsidRPr="008E5132">
        <w:t xml:space="preserve"> </w:t>
      </w:r>
      <w:r w:rsidR="00734985">
        <w:t xml:space="preserve">по причине того, что он занимает много места на диске, а пространство на сервере выполняющим наши ВМ с </w:t>
      </w:r>
      <w:r w:rsidR="00734985">
        <w:rPr>
          <w:lang w:val="en-US"/>
        </w:rPr>
        <w:t>Windows</w:t>
      </w:r>
      <w:r w:rsidR="00734985" w:rsidRPr="008E5132">
        <w:t xml:space="preserve"> 7 </w:t>
      </w:r>
      <w:r w:rsidR="00734985">
        <w:t>ограниченно.</w:t>
      </w:r>
    </w:p>
    <w:p w:rsidR="00931712" w:rsidRDefault="00931712" w:rsidP="007B7633">
      <w:pPr>
        <w:pStyle w:val="1-2-3"/>
      </w:pPr>
      <w:r>
        <w:t xml:space="preserve">Установить </w:t>
      </w:r>
      <w:r>
        <w:rPr>
          <w:lang w:val="en-US"/>
        </w:rPr>
        <w:t>Linux</w:t>
      </w:r>
      <w:r>
        <w:t>.</w:t>
      </w:r>
    </w:p>
    <w:p w:rsidR="002C3DDD" w:rsidRDefault="002C3DDD" w:rsidP="002C3DDD">
      <w:pPr>
        <w:pStyle w:val="ZAG"/>
      </w:pPr>
      <w:r>
        <w:t xml:space="preserve">Задание </w:t>
      </w:r>
      <w:r w:rsidR="006E0959">
        <w:t>2</w:t>
      </w:r>
      <w:r>
        <w:t>.</w:t>
      </w:r>
      <w:r w:rsidRPr="00760AC7">
        <w:t xml:space="preserve"> </w:t>
      </w:r>
      <w:r>
        <w:t xml:space="preserve">Знакомство с </w:t>
      </w:r>
      <w:r>
        <w:rPr>
          <w:lang w:val="en-US"/>
        </w:rPr>
        <w:t>Linux</w:t>
      </w:r>
      <w:r>
        <w:t>.</w:t>
      </w:r>
    </w:p>
    <w:p w:rsidR="002C3DDD" w:rsidRDefault="002C3DDD" w:rsidP="002C3DDD">
      <w:pPr>
        <w:pStyle w:val="1-2-3"/>
        <w:numPr>
          <w:ilvl w:val="0"/>
          <w:numId w:val="17"/>
        </w:numPr>
      </w:pPr>
      <w:r>
        <w:t xml:space="preserve">Запустите </w:t>
      </w:r>
      <w:r>
        <w:rPr>
          <w:lang w:val="en-US"/>
        </w:rPr>
        <w:t>terminal</w:t>
      </w:r>
      <w:r w:rsidRPr="00D177D4">
        <w:t xml:space="preserve"> </w:t>
      </w:r>
      <w:r>
        <w:t xml:space="preserve">и проверьте </w:t>
      </w:r>
      <w:r>
        <w:rPr>
          <w:lang w:val="en-US"/>
        </w:rPr>
        <w:t>ip</w:t>
      </w:r>
      <w:r w:rsidRPr="00D177D4">
        <w:t xml:space="preserve"> </w:t>
      </w:r>
      <w:r>
        <w:t xml:space="preserve">адрес, а так же связь с интернетом. </w:t>
      </w:r>
      <w:r>
        <w:rPr>
          <w:lang w:val="en-US"/>
        </w:rPr>
        <w:t>IP</w:t>
      </w:r>
      <w:r w:rsidRPr="00D177D4">
        <w:t xml:space="preserve"> </w:t>
      </w:r>
      <w:r>
        <w:t xml:space="preserve">адрес проверяется командой </w:t>
      </w:r>
      <w:r>
        <w:rPr>
          <w:lang w:val="en-US"/>
        </w:rPr>
        <w:t>ifconfig</w:t>
      </w:r>
      <w:r>
        <w:t xml:space="preserve">. На сетевом интерфейсе </w:t>
      </w:r>
      <w:r>
        <w:rPr>
          <w:lang w:val="en-US"/>
        </w:rPr>
        <w:t>enp</w:t>
      </w:r>
      <w:r w:rsidRPr="00D177D4">
        <w:t>0</w:t>
      </w:r>
      <w:r>
        <w:rPr>
          <w:lang w:val="en-US"/>
        </w:rPr>
        <w:t>s</w:t>
      </w:r>
      <w:r w:rsidRPr="00D177D4">
        <w:t xml:space="preserve">3 </w:t>
      </w:r>
      <w:r>
        <w:t xml:space="preserve">должен быть адрес </w:t>
      </w:r>
      <w:r w:rsidRPr="00D177D4">
        <w:t>10.0.2.15</w:t>
      </w:r>
      <w:r>
        <w:t xml:space="preserve"> </w:t>
      </w:r>
      <w:r>
        <w:rPr>
          <w:lang w:val="en-US"/>
        </w:rPr>
        <w:t>c</w:t>
      </w:r>
      <w:r w:rsidRPr="00D177D4">
        <w:t xml:space="preserve"> </w:t>
      </w:r>
      <w:r>
        <w:t>маской 255</w:t>
      </w:r>
      <w:r w:rsidRPr="00D177D4">
        <w:t>.255.255.0</w:t>
      </w:r>
      <w:r>
        <w:t xml:space="preserve">, </w:t>
      </w:r>
      <w:r w:rsidR="008C030A">
        <w:t xml:space="preserve">данный адрес выдала служба </w:t>
      </w:r>
      <w:r w:rsidR="008C030A">
        <w:rPr>
          <w:lang w:val="en-US"/>
        </w:rPr>
        <w:t>DHCP</w:t>
      </w:r>
      <w:r w:rsidR="008C030A" w:rsidRPr="00D177D4">
        <w:t xml:space="preserve"> сервиса </w:t>
      </w:r>
      <w:r w:rsidR="008C030A">
        <w:rPr>
          <w:lang w:val="en-US"/>
        </w:rPr>
        <w:t>NAT</w:t>
      </w:r>
      <w:r w:rsidR="008C030A" w:rsidRPr="00D177D4">
        <w:t xml:space="preserve"> </w:t>
      </w:r>
      <w:r w:rsidR="008C030A">
        <w:t>виртуальной платформы</w:t>
      </w:r>
      <w:r w:rsidR="007F0916">
        <w:t xml:space="preserve"> </w:t>
      </w:r>
      <w:r w:rsidR="007F0916">
        <w:rPr>
          <w:lang w:val="en-US"/>
        </w:rPr>
        <w:t>Oracle</w:t>
      </w:r>
      <w:r w:rsidR="007F0916" w:rsidRPr="008E5132">
        <w:t xml:space="preserve"> </w:t>
      </w:r>
      <w:r w:rsidR="007F0916">
        <w:rPr>
          <w:lang w:val="en-US"/>
        </w:rPr>
        <w:t>VirtualBox</w:t>
      </w:r>
      <w:r w:rsidR="008C030A">
        <w:t>. Проверьте связь с интернет c помощью доступности любого узла в интернет.</w:t>
      </w:r>
      <w:r w:rsidR="00D66820">
        <w:t xml:space="preserve"> Связь должна быть успешной.</w:t>
      </w:r>
    </w:p>
    <w:p w:rsidR="00D66820" w:rsidRPr="00D66820" w:rsidRDefault="00D66820" w:rsidP="002C3DDD">
      <w:pPr>
        <w:pStyle w:val="1-2-3"/>
        <w:numPr>
          <w:ilvl w:val="0"/>
          <w:numId w:val="17"/>
        </w:numPr>
      </w:pPr>
      <w:r>
        <w:t xml:space="preserve">Откройте браузер </w:t>
      </w:r>
      <w:r>
        <w:rPr>
          <w:lang w:val="en-US"/>
        </w:rPr>
        <w:t>firefox</w:t>
      </w:r>
      <w:r w:rsidRPr="00D177D4">
        <w:t xml:space="preserve">  </w:t>
      </w:r>
      <w:r>
        <w:t xml:space="preserve">и проверьте работу интернет, зайдя на сайт </w:t>
      </w:r>
      <w:r>
        <w:rPr>
          <w:lang w:val="en-US"/>
        </w:rPr>
        <w:t>apple</w:t>
      </w:r>
      <w:r w:rsidRPr="00D177D4">
        <w:t>.</w:t>
      </w:r>
      <w:r>
        <w:rPr>
          <w:lang w:val="en-US"/>
        </w:rPr>
        <w:t>com</w:t>
      </w:r>
    </w:p>
    <w:p w:rsidR="00D66820" w:rsidRDefault="00D66820" w:rsidP="002C3DDD">
      <w:pPr>
        <w:pStyle w:val="1-2-3"/>
        <w:numPr>
          <w:ilvl w:val="0"/>
          <w:numId w:val="17"/>
        </w:numPr>
      </w:pPr>
      <w:r>
        <w:lastRenderedPageBreak/>
        <w:t xml:space="preserve">Проверьте работу текстового процессора </w:t>
      </w:r>
      <w:r>
        <w:rPr>
          <w:lang w:val="en-US"/>
        </w:rPr>
        <w:t>Writer</w:t>
      </w:r>
      <w:r w:rsidRPr="00D177D4">
        <w:t xml:space="preserve"> </w:t>
      </w:r>
      <w:r>
        <w:t xml:space="preserve">офисного пакета </w:t>
      </w:r>
      <w:r>
        <w:rPr>
          <w:lang w:val="en-US"/>
        </w:rPr>
        <w:t>LibreOffice</w:t>
      </w:r>
      <w:r>
        <w:t xml:space="preserve">, запустить, создать файл и сохранить его в совей домашней папке </w:t>
      </w:r>
      <w:r>
        <w:rPr>
          <w:lang w:val="en-US"/>
        </w:rPr>
        <w:t>Documents</w:t>
      </w:r>
      <w:r w:rsidRPr="00D177D4">
        <w:t xml:space="preserve"> </w:t>
      </w:r>
      <w:r>
        <w:t xml:space="preserve">под названием </w:t>
      </w:r>
      <w:r>
        <w:rPr>
          <w:lang w:val="en-US"/>
        </w:rPr>
        <w:t>my</w:t>
      </w:r>
      <w:r w:rsidRPr="00D177D4">
        <w:t>_</w:t>
      </w:r>
      <w:r>
        <w:rPr>
          <w:lang w:val="en-US"/>
        </w:rPr>
        <w:t>file</w:t>
      </w:r>
      <w:r w:rsidRPr="00D177D4">
        <w:t>_</w:t>
      </w:r>
      <w:r>
        <w:rPr>
          <w:lang w:val="en-US"/>
        </w:rPr>
        <w:t>word</w:t>
      </w:r>
      <w:r w:rsidRPr="00D177D4">
        <w:t>_</w:t>
      </w:r>
      <w:r>
        <w:t>ФИО.doc</w:t>
      </w:r>
    </w:p>
    <w:p w:rsidR="00D66820" w:rsidRPr="00D177D4" w:rsidRDefault="00D66820" w:rsidP="00D66820">
      <w:pPr>
        <w:pStyle w:val="1-2-3"/>
        <w:numPr>
          <w:ilvl w:val="0"/>
          <w:numId w:val="0"/>
        </w:numPr>
        <w:ind w:left="1069"/>
      </w:pPr>
      <w:r>
        <w:t xml:space="preserve">ФИО написать сокращенно, например для Иванов Иван Иванович </w:t>
      </w:r>
      <w:r>
        <w:rPr>
          <w:lang w:val="en-US"/>
        </w:rPr>
        <w:t>ivanovii</w:t>
      </w:r>
    </w:p>
    <w:p w:rsidR="00D66820" w:rsidRDefault="00D66820" w:rsidP="00D66820">
      <w:pPr>
        <w:pStyle w:val="1-2-3"/>
        <w:numPr>
          <w:ilvl w:val="0"/>
          <w:numId w:val="17"/>
        </w:numPr>
      </w:pPr>
      <w:r>
        <w:t xml:space="preserve">Проверьте работу табличного процессора </w:t>
      </w:r>
      <w:r>
        <w:rPr>
          <w:lang w:val="en-US"/>
        </w:rPr>
        <w:t>Calc</w:t>
      </w:r>
      <w:r w:rsidRPr="00D177D4">
        <w:t xml:space="preserve"> </w:t>
      </w:r>
      <w:r>
        <w:t xml:space="preserve">офисного пакета </w:t>
      </w:r>
      <w:r>
        <w:rPr>
          <w:lang w:val="en-US"/>
        </w:rPr>
        <w:t>LibreOffice</w:t>
      </w:r>
      <w:r>
        <w:t xml:space="preserve">, запустить, создать файл и сохранить его в совей домашней папке </w:t>
      </w:r>
      <w:r>
        <w:rPr>
          <w:lang w:val="en-US"/>
        </w:rPr>
        <w:t>Documents</w:t>
      </w:r>
      <w:r w:rsidRPr="00D177D4">
        <w:t xml:space="preserve"> </w:t>
      </w:r>
      <w:r>
        <w:t xml:space="preserve">под названием </w:t>
      </w:r>
      <w:r>
        <w:rPr>
          <w:lang w:val="en-US"/>
        </w:rPr>
        <w:t>my</w:t>
      </w:r>
      <w:r w:rsidRPr="00D177D4">
        <w:t>_</w:t>
      </w:r>
      <w:r>
        <w:rPr>
          <w:lang w:val="en-US"/>
        </w:rPr>
        <w:t>file</w:t>
      </w:r>
      <w:r w:rsidRPr="00D177D4">
        <w:t>_</w:t>
      </w:r>
      <w:r>
        <w:rPr>
          <w:lang w:val="en-US"/>
        </w:rPr>
        <w:t>excel</w:t>
      </w:r>
      <w:r w:rsidRPr="00D177D4">
        <w:t>_</w:t>
      </w:r>
      <w:r w:rsidR="00A47CD7">
        <w:t>ФИО.xls</w:t>
      </w:r>
    </w:p>
    <w:p w:rsidR="00D66820" w:rsidRPr="00D177D4" w:rsidRDefault="00D66820" w:rsidP="00D66820">
      <w:pPr>
        <w:pStyle w:val="1-2-3"/>
        <w:numPr>
          <w:ilvl w:val="0"/>
          <w:numId w:val="0"/>
        </w:numPr>
        <w:ind w:left="1069"/>
      </w:pPr>
      <w:r>
        <w:t xml:space="preserve">ФИО написать сокращенно, например для Иванов Иван Иванович </w:t>
      </w:r>
      <w:r>
        <w:rPr>
          <w:lang w:val="en-US"/>
        </w:rPr>
        <w:t>ivanovii</w:t>
      </w:r>
    </w:p>
    <w:p w:rsidR="00A47CD7" w:rsidRDefault="00A47CD7" w:rsidP="00A47CD7">
      <w:pPr>
        <w:pStyle w:val="1-2-3"/>
        <w:numPr>
          <w:ilvl w:val="0"/>
          <w:numId w:val="17"/>
        </w:numPr>
      </w:pPr>
      <w:r>
        <w:t xml:space="preserve">Проверьте работу табличного процессора </w:t>
      </w:r>
      <w:r>
        <w:rPr>
          <w:lang w:val="en-US"/>
        </w:rPr>
        <w:t>Impress</w:t>
      </w:r>
      <w:r w:rsidRPr="00D177D4">
        <w:t xml:space="preserve"> </w:t>
      </w:r>
      <w:r>
        <w:t xml:space="preserve">офисного пакета </w:t>
      </w:r>
      <w:r>
        <w:rPr>
          <w:lang w:val="en-US"/>
        </w:rPr>
        <w:t>LibreOffice</w:t>
      </w:r>
      <w:r>
        <w:t xml:space="preserve">, запустить, создать файл и сохранить его в совей домашней папке </w:t>
      </w:r>
      <w:r>
        <w:rPr>
          <w:lang w:val="en-US"/>
        </w:rPr>
        <w:t>Documents</w:t>
      </w:r>
      <w:r w:rsidRPr="00D177D4">
        <w:t xml:space="preserve"> </w:t>
      </w:r>
      <w:r>
        <w:t xml:space="preserve">под названием </w:t>
      </w:r>
      <w:r>
        <w:rPr>
          <w:lang w:val="en-US"/>
        </w:rPr>
        <w:t>my</w:t>
      </w:r>
      <w:r w:rsidRPr="00D177D4">
        <w:t>_</w:t>
      </w:r>
      <w:r>
        <w:rPr>
          <w:lang w:val="en-US"/>
        </w:rPr>
        <w:t>file</w:t>
      </w:r>
      <w:r w:rsidRPr="00D177D4">
        <w:t>_</w:t>
      </w:r>
      <w:r>
        <w:rPr>
          <w:lang w:val="en-US"/>
        </w:rPr>
        <w:t>powerpoint</w:t>
      </w:r>
      <w:r w:rsidRPr="00D177D4">
        <w:t>_</w:t>
      </w:r>
      <w:r>
        <w:t>ФИО.</w:t>
      </w:r>
      <w:r>
        <w:rPr>
          <w:lang w:val="en-US"/>
        </w:rPr>
        <w:t>ppt</w:t>
      </w:r>
    </w:p>
    <w:p w:rsidR="00A47CD7" w:rsidRPr="00D177D4" w:rsidRDefault="00A47CD7" w:rsidP="00A47CD7">
      <w:pPr>
        <w:pStyle w:val="1-2-3"/>
        <w:numPr>
          <w:ilvl w:val="0"/>
          <w:numId w:val="0"/>
        </w:numPr>
        <w:ind w:left="1069"/>
      </w:pPr>
      <w:r>
        <w:t xml:space="preserve">ФИО написать сокращенно, например для Иванов Иван Иванович </w:t>
      </w:r>
      <w:r>
        <w:rPr>
          <w:lang w:val="en-US"/>
        </w:rPr>
        <w:t>ivanovii</w:t>
      </w:r>
    </w:p>
    <w:p w:rsidR="00A5771E" w:rsidRPr="00D177D4" w:rsidRDefault="00A5771E" w:rsidP="00A5771E">
      <w:pPr>
        <w:pStyle w:val="1-2-3"/>
      </w:pPr>
      <w:r w:rsidRPr="00D177D4">
        <w:t xml:space="preserve">Запустить программу  </w:t>
      </w:r>
      <w:r>
        <w:t xml:space="preserve">фоторедактор </w:t>
      </w:r>
      <w:r w:rsidRPr="00A5771E">
        <w:rPr>
          <w:lang w:val="en-US"/>
        </w:rPr>
        <w:t>The</w:t>
      </w:r>
      <w:r w:rsidRPr="00D177D4">
        <w:t xml:space="preserve"> </w:t>
      </w:r>
      <w:r w:rsidRPr="00A5771E">
        <w:rPr>
          <w:lang w:val="en-US"/>
        </w:rPr>
        <w:t>Gimp</w:t>
      </w:r>
      <w:r w:rsidRPr="00D177D4">
        <w:t xml:space="preserve"> и убедится в ее работоспособности.</w:t>
      </w:r>
    </w:p>
    <w:p w:rsidR="00A5771E" w:rsidRPr="00D177D4" w:rsidRDefault="00A5771E" w:rsidP="00A47CD7">
      <w:pPr>
        <w:pStyle w:val="1-2-3"/>
        <w:numPr>
          <w:ilvl w:val="0"/>
          <w:numId w:val="0"/>
        </w:numPr>
        <w:ind w:left="1069"/>
      </w:pPr>
    </w:p>
    <w:p w:rsidR="005501DC" w:rsidRPr="00D177D4" w:rsidRDefault="005501DC" w:rsidP="00A47CD7">
      <w:pPr>
        <w:pStyle w:val="1-2-3"/>
        <w:numPr>
          <w:ilvl w:val="0"/>
          <w:numId w:val="0"/>
        </w:numPr>
        <w:ind w:left="1069"/>
      </w:pPr>
    </w:p>
    <w:p w:rsidR="005501DC" w:rsidRDefault="00E40F8A" w:rsidP="005501DC">
      <w:pPr>
        <w:pStyle w:val="ZAG"/>
      </w:pPr>
      <w:r>
        <w:t>Задание 5</w:t>
      </w:r>
      <w:r w:rsidR="005501DC">
        <w:t>.</w:t>
      </w:r>
      <w:r w:rsidR="005501DC" w:rsidRPr="00760AC7">
        <w:t xml:space="preserve"> </w:t>
      </w:r>
      <w:r w:rsidR="005501DC">
        <w:t>Установка ПО.</w:t>
      </w:r>
    </w:p>
    <w:p w:rsidR="00AD2821" w:rsidRPr="00D177D4" w:rsidRDefault="00640526" w:rsidP="00640526">
      <w:pPr>
        <w:pStyle w:val="1-2-3"/>
        <w:numPr>
          <w:ilvl w:val="0"/>
          <w:numId w:val="19"/>
        </w:numPr>
        <w:rPr>
          <w:lang w:val="en-US"/>
        </w:rPr>
      </w:pPr>
      <w:r>
        <w:t>Запустите</w:t>
      </w:r>
      <w:r w:rsidRPr="00D177D4">
        <w:rPr>
          <w:lang w:val="en-US"/>
        </w:rPr>
        <w:t xml:space="preserve"> </w:t>
      </w:r>
      <w:r>
        <w:rPr>
          <w:lang w:val="en-US"/>
        </w:rPr>
        <w:t xml:space="preserve">Yast Control Center </w:t>
      </w:r>
      <w:r>
        <w:t>и</w:t>
      </w:r>
      <w:r w:rsidRPr="00D177D4">
        <w:rPr>
          <w:lang w:val="en-US"/>
        </w:rPr>
        <w:t xml:space="preserve"> </w:t>
      </w:r>
      <w:r>
        <w:t>выберите</w:t>
      </w:r>
      <w:r w:rsidRPr="00D177D4">
        <w:rPr>
          <w:lang w:val="en-US"/>
        </w:rPr>
        <w:t xml:space="preserve"> </w:t>
      </w:r>
      <w:r>
        <w:t>пункт</w:t>
      </w:r>
      <w:r w:rsidRPr="00D177D4">
        <w:rPr>
          <w:lang w:val="en-US"/>
        </w:rPr>
        <w:t xml:space="preserve"> </w:t>
      </w:r>
      <w:r>
        <w:rPr>
          <w:lang w:val="en-US"/>
        </w:rPr>
        <w:t>Software Management</w:t>
      </w:r>
    </w:p>
    <w:p w:rsidR="00640526" w:rsidRDefault="00640526" w:rsidP="00640526">
      <w:pPr>
        <w:pStyle w:val="1-2-3"/>
        <w:numPr>
          <w:ilvl w:val="0"/>
          <w:numId w:val="19"/>
        </w:numPr>
      </w:pPr>
      <w:r>
        <w:t>Найти и установить</w:t>
      </w:r>
      <w:r w:rsidR="00A5771E">
        <w:t xml:space="preserve"> проигрыватель мультимедиа </w:t>
      </w:r>
      <w:r w:rsidR="00A5771E">
        <w:rPr>
          <w:lang w:val="en-US"/>
        </w:rPr>
        <w:t>vlc</w:t>
      </w:r>
      <w:r w:rsidR="00A5771E">
        <w:t>,</w:t>
      </w:r>
      <w:r>
        <w:t xml:space="preserve"> консольный двух панельный файловый менеджер </w:t>
      </w:r>
      <w:r>
        <w:rPr>
          <w:lang w:val="en-US"/>
        </w:rPr>
        <w:t>mc</w:t>
      </w:r>
      <w:r>
        <w:t xml:space="preserve">, программу анализатор сетевого трафика </w:t>
      </w:r>
      <w:r>
        <w:rPr>
          <w:lang w:val="en-US"/>
        </w:rPr>
        <w:t>wireshark</w:t>
      </w:r>
      <w:r>
        <w:t xml:space="preserve">, программу планетарий </w:t>
      </w:r>
      <w:r>
        <w:rPr>
          <w:lang w:val="en-US"/>
        </w:rPr>
        <w:t>Stellarium</w:t>
      </w:r>
      <w:r>
        <w:t>.</w:t>
      </w:r>
    </w:p>
    <w:p w:rsidR="00640526" w:rsidRDefault="00640526" w:rsidP="00640526">
      <w:pPr>
        <w:pStyle w:val="1-2-3"/>
        <w:numPr>
          <w:ilvl w:val="0"/>
          <w:numId w:val="19"/>
        </w:numPr>
      </w:pPr>
      <w:r>
        <w:t xml:space="preserve">Запустить программу </w:t>
      </w:r>
      <w:r w:rsidR="00A5771E">
        <w:rPr>
          <w:lang w:val="en-US"/>
        </w:rPr>
        <w:t>vlc</w:t>
      </w:r>
      <w:r w:rsidRPr="00D177D4">
        <w:t xml:space="preserve"> </w:t>
      </w:r>
      <w:r>
        <w:t>и убедится в ее работоспособности.</w:t>
      </w:r>
    </w:p>
    <w:p w:rsidR="00640526" w:rsidRDefault="00640526" w:rsidP="00640526">
      <w:pPr>
        <w:pStyle w:val="1-2-3"/>
        <w:numPr>
          <w:ilvl w:val="0"/>
          <w:numId w:val="19"/>
        </w:numPr>
      </w:pPr>
      <w:r>
        <w:t xml:space="preserve">Запустить программу </w:t>
      </w:r>
      <w:r>
        <w:rPr>
          <w:lang w:val="en-US"/>
        </w:rPr>
        <w:t>mc</w:t>
      </w:r>
      <w:r w:rsidRPr="00D177D4">
        <w:t xml:space="preserve"> </w:t>
      </w:r>
      <w:r>
        <w:t>из консоли и убедится в ее работоспособности.</w:t>
      </w:r>
    </w:p>
    <w:p w:rsidR="00640526" w:rsidRDefault="00640526" w:rsidP="00640526">
      <w:pPr>
        <w:pStyle w:val="1-2-3"/>
        <w:numPr>
          <w:ilvl w:val="0"/>
          <w:numId w:val="19"/>
        </w:numPr>
      </w:pPr>
      <w:r>
        <w:t xml:space="preserve">Запустить программу </w:t>
      </w:r>
      <w:r>
        <w:rPr>
          <w:lang w:val="en-US"/>
        </w:rPr>
        <w:t>wireshark</w:t>
      </w:r>
      <w:r w:rsidRPr="00D177D4">
        <w:t xml:space="preserve"> </w:t>
      </w:r>
      <w:r>
        <w:t xml:space="preserve">и убедится в ее работоспособности. Включить захват трафика для интерфейса </w:t>
      </w:r>
      <w:r>
        <w:rPr>
          <w:lang w:val="en-US"/>
        </w:rPr>
        <w:t>enp</w:t>
      </w:r>
      <w:r w:rsidRPr="00D177D4">
        <w:t>0</w:t>
      </w:r>
      <w:r>
        <w:rPr>
          <w:lang w:val="en-US"/>
        </w:rPr>
        <w:t>s</w:t>
      </w:r>
      <w:r w:rsidRPr="00D177D4">
        <w:t>3</w:t>
      </w:r>
      <w:r>
        <w:t xml:space="preserve">, пропинговать </w:t>
      </w:r>
      <w:r>
        <w:rPr>
          <w:lang w:val="en-US"/>
        </w:rPr>
        <w:t>yandex</w:t>
      </w:r>
      <w:r w:rsidRPr="00D177D4">
        <w:t>.</w:t>
      </w:r>
      <w:r>
        <w:rPr>
          <w:lang w:val="en-US"/>
        </w:rPr>
        <w:t>ru</w:t>
      </w:r>
      <w:r>
        <w:t xml:space="preserve"> и убедится, что ПО </w:t>
      </w:r>
      <w:r>
        <w:rPr>
          <w:lang w:val="en-US"/>
        </w:rPr>
        <w:t>wireshark</w:t>
      </w:r>
      <w:r w:rsidRPr="00D177D4">
        <w:t xml:space="preserve"> </w:t>
      </w:r>
      <w:r>
        <w:t xml:space="preserve">захватывает пакеты посылаемые и получаемые утилитой </w:t>
      </w:r>
      <w:r>
        <w:rPr>
          <w:lang w:val="en-US"/>
        </w:rPr>
        <w:t>ping</w:t>
      </w:r>
      <w:r>
        <w:t>.</w:t>
      </w:r>
    </w:p>
    <w:p w:rsidR="00A60771" w:rsidRDefault="00A60771" w:rsidP="00A60771">
      <w:pPr>
        <w:pStyle w:val="1-2-3"/>
        <w:numPr>
          <w:ilvl w:val="0"/>
          <w:numId w:val="19"/>
        </w:numPr>
      </w:pPr>
      <w:r>
        <w:t xml:space="preserve">Запустить программу </w:t>
      </w:r>
      <w:r>
        <w:rPr>
          <w:lang w:val="en-US"/>
        </w:rPr>
        <w:t>Stellarium</w:t>
      </w:r>
      <w:r w:rsidRPr="00D177D4">
        <w:t xml:space="preserve"> </w:t>
      </w:r>
      <w:r>
        <w:t>и убедится в ее работоспособности.</w:t>
      </w:r>
    </w:p>
    <w:p w:rsidR="00640526" w:rsidRDefault="00640526" w:rsidP="00E40F8A">
      <w:pPr>
        <w:pStyle w:val="1-2-3"/>
        <w:numPr>
          <w:ilvl w:val="0"/>
          <w:numId w:val="0"/>
        </w:numPr>
        <w:ind w:left="1069"/>
      </w:pPr>
    </w:p>
    <w:p w:rsidR="00E40F8A" w:rsidRDefault="00E40F8A" w:rsidP="00E40F8A">
      <w:pPr>
        <w:pStyle w:val="ZAG"/>
      </w:pPr>
      <w:r>
        <w:t>Задание 6.</w:t>
      </w:r>
      <w:r w:rsidRPr="00760AC7">
        <w:t xml:space="preserve"> </w:t>
      </w:r>
      <w:r>
        <w:t>Знакомство с альтернативными графическими рабочими столами.</w:t>
      </w:r>
    </w:p>
    <w:p w:rsidR="00D90ABE" w:rsidRDefault="001D7C82" w:rsidP="00576353">
      <w:pPr>
        <w:pStyle w:val="1-2-3"/>
        <w:numPr>
          <w:ilvl w:val="0"/>
          <w:numId w:val="21"/>
        </w:numPr>
      </w:pPr>
      <w:r>
        <w:t>Разлогинит</w:t>
      </w:r>
      <w:r w:rsidR="00A27DD8">
        <w:t>ь</w:t>
      </w:r>
      <w:r>
        <w:t xml:space="preserve">ся и войти в систему под графическим рабочим столом </w:t>
      </w:r>
      <w:r w:rsidRPr="00576353">
        <w:rPr>
          <w:lang w:val="en-US"/>
        </w:rPr>
        <w:t>Gnome</w:t>
      </w:r>
      <w:r>
        <w:t xml:space="preserve">, исследовать меню пуск, открыть домашнюю папку, запустить браузер </w:t>
      </w:r>
      <w:r w:rsidRPr="00576353">
        <w:rPr>
          <w:lang w:val="en-US"/>
        </w:rPr>
        <w:t>firefox</w:t>
      </w:r>
      <w:r>
        <w:t xml:space="preserve">, выйти в интернет на сайт </w:t>
      </w:r>
      <w:r w:rsidR="00413CF9" w:rsidRPr="00576353">
        <w:rPr>
          <w:lang w:val="en-US"/>
        </w:rPr>
        <w:t>m</w:t>
      </w:r>
      <w:r w:rsidRPr="00576353">
        <w:rPr>
          <w:lang w:val="en-US"/>
        </w:rPr>
        <w:t>icrosoft</w:t>
      </w:r>
      <w:r w:rsidRPr="00C67842">
        <w:t>.</w:t>
      </w:r>
      <w:r w:rsidRPr="00576353">
        <w:rPr>
          <w:lang w:val="en-US"/>
        </w:rPr>
        <w:t>com</w:t>
      </w:r>
      <w:r>
        <w:t>.</w:t>
      </w:r>
    </w:p>
    <w:p w:rsidR="00A27DD8" w:rsidRPr="00E40F8A" w:rsidRDefault="00A27DD8" w:rsidP="00576353">
      <w:pPr>
        <w:pStyle w:val="1-2-3"/>
      </w:pPr>
      <w:r>
        <w:t xml:space="preserve">Разлогиниться и войти в систему под графическим рабочим столом </w:t>
      </w:r>
      <w:r>
        <w:rPr>
          <w:lang w:val="en-US"/>
        </w:rPr>
        <w:t>XFCE</w:t>
      </w:r>
      <w:r>
        <w:t xml:space="preserve">, исследовать меню пуск, открыть домашнюю папку, запустить браузер </w:t>
      </w:r>
      <w:r>
        <w:rPr>
          <w:lang w:val="en-US"/>
        </w:rPr>
        <w:t>firefox</w:t>
      </w:r>
      <w:r>
        <w:t xml:space="preserve">, выйти в интернет на сайт </w:t>
      </w:r>
      <w:r>
        <w:rPr>
          <w:lang w:val="en-US"/>
        </w:rPr>
        <w:t>ibm</w:t>
      </w:r>
      <w:r w:rsidRPr="00C67842">
        <w:t>.</w:t>
      </w:r>
      <w:r>
        <w:rPr>
          <w:lang w:val="en-US"/>
        </w:rPr>
        <w:t>com</w:t>
      </w:r>
      <w:r>
        <w:t>.</w:t>
      </w:r>
    </w:p>
    <w:p w:rsidR="00D66820" w:rsidRPr="00C67842" w:rsidRDefault="00D66820" w:rsidP="005501DC">
      <w:pPr>
        <w:pStyle w:val="1-2-3"/>
        <w:numPr>
          <w:ilvl w:val="0"/>
          <w:numId w:val="0"/>
        </w:numPr>
        <w:ind w:left="1069"/>
      </w:pPr>
    </w:p>
    <w:p w:rsidR="00931712" w:rsidRPr="00C45A61" w:rsidRDefault="00931712" w:rsidP="00931712">
      <w:pPr>
        <w:pStyle w:val="1-2-3"/>
        <w:numPr>
          <w:ilvl w:val="0"/>
          <w:numId w:val="0"/>
        </w:numPr>
        <w:ind w:left="1069"/>
      </w:pPr>
    </w:p>
    <w:p w:rsidR="009603E8" w:rsidRPr="00C45A61" w:rsidRDefault="000D1B9E" w:rsidP="000D1B9E">
      <w:pPr>
        <w:pStyle w:val="ZAG"/>
      </w:pPr>
      <w:r>
        <w:lastRenderedPageBreak/>
        <w:t xml:space="preserve">3. </w:t>
      </w:r>
      <w:r w:rsidR="00C45A61">
        <w:t>Требования к отчету</w:t>
      </w:r>
      <w:r w:rsidR="009603E8" w:rsidRPr="00C45A61">
        <w:t>:</w:t>
      </w:r>
    </w:p>
    <w:p w:rsidR="009603E8" w:rsidRDefault="009603E8">
      <w:pPr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Инсталлировать </w:t>
      </w:r>
      <w:r w:rsidR="004E75B3">
        <w:rPr>
          <w:sz w:val="24"/>
          <w:szCs w:val="24"/>
        </w:rPr>
        <w:t xml:space="preserve">ОС </w:t>
      </w:r>
      <w:r w:rsidR="004E75B3">
        <w:rPr>
          <w:sz w:val="24"/>
          <w:szCs w:val="24"/>
          <w:lang w:val="en-US"/>
        </w:rPr>
        <w:t>Linux</w:t>
      </w:r>
      <w:r w:rsidR="004E75B3" w:rsidRPr="004E75B3">
        <w:rPr>
          <w:sz w:val="24"/>
          <w:szCs w:val="24"/>
        </w:rPr>
        <w:t xml:space="preserve"> </w:t>
      </w:r>
      <w:r w:rsidR="004E75B3">
        <w:rPr>
          <w:sz w:val="24"/>
          <w:szCs w:val="24"/>
        </w:rPr>
        <w:t>согласно своему варианту на одну</w:t>
      </w:r>
      <w:r>
        <w:rPr>
          <w:sz w:val="24"/>
          <w:szCs w:val="24"/>
        </w:rPr>
        <w:t xml:space="preserve"> из бесплатных </w:t>
      </w:r>
      <w:r w:rsidR="004E75B3">
        <w:rPr>
          <w:sz w:val="24"/>
          <w:szCs w:val="24"/>
        </w:rPr>
        <w:t>платформ</w:t>
      </w:r>
      <w:r>
        <w:rPr>
          <w:sz w:val="24"/>
          <w:szCs w:val="24"/>
        </w:rPr>
        <w:t xml:space="preserve"> виртуализации: </w:t>
      </w:r>
      <w:r w:rsidR="004E75B3">
        <w:rPr>
          <w:sz w:val="24"/>
          <w:szCs w:val="24"/>
          <w:lang w:val="en-US"/>
        </w:rPr>
        <w:t>Hiper</w:t>
      </w:r>
      <w:r w:rsidR="004E75B3" w:rsidRPr="004E75B3">
        <w:rPr>
          <w:sz w:val="24"/>
          <w:szCs w:val="24"/>
        </w:rPr>
        <w:t>-</w:t>
      </w:r>
      <w:r w:rsidR="004E75B3">
        <w:rPr>
          <w:sz w:val="24"/>
          <w:szCs w:val="24"/>
          <w:lang w:val="en-US"/>
        </w:rPr>
        <w:t>V</w:t>
      </w:r>
      <w:r w:rsidR="004E75B3" w:rsidRPr="004E75B3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Virtual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PC</w:t>
      </w:r>
      <w:r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VMWare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Player</w:t>
      </w:r>
      <w:r>
        <w:rPr>
          <w:sz w:val="24"/>
          <w:szCs w:val="24"/>
        </w:rPr>
        <w:t xml:space="preserve"> или </w:t>
      </w:r>
      <w:r>
        <w:rPr>
          <w:sz w:val="24"/>
          <w:szCs w:val="24"/>
          <w:lang w:val="en-US"/>
        </w:rPr>
        <w:t>Virtual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Box</w:t>
      </w:r>
      <w:r>
        <w:rPr>
          <w:sz w:val="24"/>
          <w:szCs w:val="24"/>
        </w:rPr>
        <w:t>.</w:t>
      </w:r>
    </w:p>
    <w:p w:rsidR="009603E8" w:rsidRDefault="009603E8">
      <w:pPr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Создать в ней гостевую машину для установки на нее ОС </w:t>
      </w:r>
      <w:r>
        <w:rPr>
          <w:sz w:val="24"/>
          <w:szCs w:val="24"/>
          <w:lang w:val="en-US"/>
        </w:rPr>
        <w:t>LINUX</w:t>
      </w:r>
      <w:r>
        <w:rPr>
          <w:sz w:val="24"/>
          <w:szCs w:val="24"/>
        </w:rPr>
        <w:t>.</w:t>
      </w:r>
    </w:p>
    <w:p w:rsidR="009603E8" w:rsidRPr="004E75B3" w:rsidRDefault="004E75B3">
      <w:pPr>
        <w:jc w:val="both"/>
        <w:rPr>
          <w:sz w:val="24"/>
          <w:szCs w:val="24"/>
        </w:rPr>
      </w:pPr>
      <w:r>
        <w:rPr>
          <w:sz w:val="24"/>
          <w:szCs w:val="24"/>
        </w:rPr>
        <w:t>Последние</w:t>
      </w:r>
      <w:r w:rsidR="009603E8">
        <w:rPr>
          <w:sz w:val="24"/>
          <w:szCs w:val="24"/>
        </w:rPr>
        <w:t xml:space="preserve"> версии ОС </w:t>
      </w:r>
      <w:r w:rsidR="009603E8">
        <w:rPr>
          <w:sz w:val="24"/>
          <w:szCs w:val="24"/>
          <w:lang w:val="en-US"/>
        </w:rPr>
        <w:t>Linux</w:t>
      </w:r>
      <w:r w:rsidR="009603E8">
        <w:rPr>
          <w:sz w:val="24"/>
          <w:szCs w:val="24"/>
        </w:rPr>
        <w:t xml:space="preserve"> рекомендуется скачивать с сайтов компаний производителей того или иного дистрибутива.</w:t>
      </w:r>
      <w:r>
        <w:rPr>
          <w:sz w:val="24"/>
          <w:szCs w:val="24"/>
        </w:rPr>
        <w:t xml:space="preserve"> </w:t>
      </w:r>
    </w:p>
    <w:p w:rsidR="009603E8" w:rsidRDefault="009603E8">
      <w:pPr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ходе инсталляции ОС </w:t>
      </w:r>
      <w:r>
        <w:rPr>
          <w:sz w:val="24"/>
          <w:szCs w:val="24"/>
          <w:lang w:val="en-US"/>
        </w:rPr>
        <w:t>LINUX</w:t>
      </w:r>
      <w:r>
        <w:rPr>
          <w:sz w:val="24"/>
          <w:szCs w:val="24"/>
        </w:rPr>
        <w:t xml:space="preserve"> </w:t>
      </w:r>
      <w:r w:rsidR="004E75B3">
        <w:rPr>
          <w:sz w:val="24"/>
          <w:szCs w:val="24"/>
        </w:rPr>
        <w:t xml:space="preserve">описать каждый шаг установки </w:t>
      </w:r>
      <w:r w:rsidR="000E5888">
        <w:rPr>
          <w:sz w:val="24"/>
          <w:szCs w:val="24"/>
        </w:rPr>
        <w:t>скриншот + текст.</w:t>
      </w:r>
      <w:r w:rsidR="004E75B3">
        <w:rPr>
          <w:sz w:val="24"/>
          <w:szCs w:val="24"/>
        </w:rPr>
        <w:t xml:space="preserve"> </w:t>
      </w:r>
      <w:r w:rsidR="00C003C9">
        <w:rPr>
          <w:sz w:val="24"/>
          <w:szCs w:val="24"/>
        </w:rPr>
        <w:t xml:space="preserve">Описание должно быть таким, что человек, который никогда не ставил </w:t>
      </w:r>
      <w:r w:rsidR="00C003C9">
        <w:rPr>
          <w:sz w:val="24"/>
          <w:szCs w:val="24"/>
          <w:lang w:val="en-US"/>
        </w:rPr>
        <w:t>Linux</w:t>
      </w:r>
      <w:r w:rsidR="00C003C9" w:rsidRPr="00C003C9">
        <w:rPr>
          <w:sz w:val="24"/>
          <w:szCs w:val="24"/>
        </w:rPr>
        <w:t xml:space="preserve"> </w:t>
      </w:r>
      <w:r w:rsidR="00C003C9">
        <w:rPr>
          <w:sz w:val="24"/>
          <w:szCs w:val="24"/>
        </w:rPr>
        <w:t xml:space="preserve">и не является серьезным компьютерным специалистом, по вашей пояснительной записке смог без проблем установить операционную систему </w:t>
      </w:r>
      <w:r w:rsidR="00C003C9">
        <w:rPr>
          <w:sz w:val="24"/>
          <w:szCs w:val="24"/>
          <w:lang w:val="en-US"/>
        </w:rPr>
        <w:t>Linux</w:t>
      </w:r>
      <w:r w:rsidR="00C003C9" w:rsidRPr="00C003C9">
        <w:rPr>
          <w:sz w:val="24"/>
          <w:szCs w:val="24"/>
        </w:rPr>
        <w:t xml:space="preserve"> </w:t>
      </w:r>
      <w:r w:rsidR="00C003C9">
        <w:rPr>
          <w:sz w:val="24"/>
          <w:szCs w:val="24"/>
        </w:rPr>
        <w:t>себе на компьютер.</w:t>
      </w:r>
    </w:p>
    <w:p w:rsidR="009603E8" w:rsidRDefault="00C003C9">
      <w:pPr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Особенно подробно следует описать пункт</w:t>
      </w:r>
      <w:r w:rsidR="009603E8">
        <w:rPr>
          <w:sz w:val="24"/>
          <w:szCs w:val="24"/>
        </w:rPr>
        <w:t xml:space="preserve"> создания разделов для ОС Linux.</w:t>
      </w:r>
    </w:p>
    <w:p w:rsidR="009603E8" w:rsidRDefault="0097764E">
      <w:pPr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После установки </w:t>
      </w:r>
      <w:r>
        <w:rPr>
          <w:sz w:val="24"/>
          <w:szCs w:val="24"/>
          <w:lang w:val="en-US"/>
        </w:rPr>
        <w:t>Linux</w:t>
      </w:r>
      <w:r w:rsidRPr="0097764E">
        <w:rPr>
          <w:sz w:val="24"/>
          <w:szCs w:val="24"/>
        </w:rPr>
        <w:t xml:space="preserve"> </w:t>
      </w:r>
      <w:r w:rsidR="009603E8">
        <w:rPr>
          <w:sz w:val="24"/>
          <w:szCs w:val="24"/>
        </w:rPr>
        <w:t xml:space="preserve">необходимо привести рабочие скриншоты с названием </w:t>
      </w:r>
      <w:r w:rsidR="00C003C9">
        <w:rPr>
          <w:sz w:val="24"/>
          <w:szCs w:val="24"/>
        </w:rPr>
        <w:t>ОС,</w:t>
      </w:r>
      <w:r w:rsidR="009603E8">
        <w:rPr>
          <w:sz w:val="24"/>
          <w:szCs w:val="24"/>
        </w:rPr>
        <w:t xml:space="preserve"> версией</w:t>
      </w:r>
      <w:r w:rsidR="00C003C9">
        <w:rPr>
          <w:sz w:val="24"/>
          <w:szCs w:val="24"/>
        </w:rPr>
        <w:t xml:space="preserve"> ядра, которые вы можете узнать в командной строке</w:t>
      </w:r>
      <w:r>
        <w:rPr>
          <w:sz w:val="24"/>
          <w:szCs w:val="24"/>
        </w:rPr>
        <w:t xml:space="preserve"> (рис.</w:t>
      </w:r>
      <w:r w:rsidRPr="0097764E">
        <w:rPr>
          <w:sz w:val="24"/>
          <w:szCs w:val="24"/>
        </w:rPr>
        <w:t>5)</w:t>
      </w:r>
      <w:r w:rsidR="00C003C9">
        <w:rPr>
          <w:sz w:val="24"/>
          <w:szCs w:val="24"/>
        </w:rPr>
        <w:t>. Кроме того нужно привести скриншот рабочего стола указанием названия и версии графического рабочего стола или менеджера окон.</w:t>
      </w:r>
    </w:p>
    <w:p w:rsidR="00F3660C" w:rsidRDefault="0060724F" w:rsidP="00F3660C">
      <w:pPr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6149340" cy="4178935"/>
            <wp:effectExtent l="19050" t="0" r="3810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340" cy="4178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660C" w:rsidRDefault="00F3660C" w:rsidP="00F3660C">
      <w:pPr>
        <w:ind w:left="360"/>
        <w:jc w:val="center"/>
        <w:rPr>
          <w:noProof/>
          <w:lang w:eastAsia="ru-RU"/>
        </w:rPr>
      </w:pPr>
      <w:r>
        <w:rPr>
          <w:noProof/>
          <w:lang w:eastAsia="ru-RU"/>
        </w:rPr>
        <w:t>Рисунок 5.</w:t>
      </w:r>
      <w:r w:rsidR="000D1B9E">
        <w:rPr>
          <w:noProof/>
          <w:lang w:eastAsia="ru-RU"/>
        </w:rPr>
        <w:t xml:space="preserve"> Вывод на экран версии ядра </w:t>
      </w:r>
      <w:r w:rsidR="008E4364">
        <w:rPr>
          <w:noProof/>
          <w:lang w:eastAsia="ru-RU"/>
        </w:rPr>
        <w:t xml:space="preserve">и </w:t>
      </w:r>
      <w:r w:rsidR="003E101F">
        <w:rPr>
          <w:noProof/>
          <w:lang w:eastAsia="ru-RU"/>
        </w:rPr>
        <w:t xml:space="preserve">версии </w:t>
      </w:r>
      <w:r w:rsidR="008E4364">
        <w:rPr>
          <w:noProof/>
          <w:lang w:eastAsia="ru-RU"/>
        </w:rPr>
        <w:t xml:space="preserve">ОС </w:t>
      </w:r>
      <w:r w:rsidR="008E4364">
        <w:rPr>
          <w:noProof/>
          <w:lang w:val="en-US" w:eastAsia="ru-RU"/>
        </w:rPr>
        <w:t>Linux</w:t>
      </w:r>
      <w:r w:rsidR="008E4364">
        <w:rPr>
          <w:noProof/>
          <w:lang w:eastAsia="ru-RU"/>
        </w:rPr>
        <w:t>.</w:t>
      </w:r>
    </w:p>
    <w:p w:rsidR="00262090" w:rsidRDefault="0060724F" w:rsidP="00262090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6149340" cy="5020310"/>
            <wp:effectExtent l="19050" t="0" r="3810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340" cy="5020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2090" w:rsidRPr="00262090" w:rsidRDefault="00262090" w:rsidP="00262090">
      <w:pPr>
        <w:jc w:val="center"/>
        <w:rPr>
          <w:sz w:val="24"/>
          <w:szCs w:val="24"/>
        </w:rPr>
      </w:pPr>
      <w:r>
        <w:rPr>
          <w:noProof/>
          <w:lang w:eastAsia="ru-RU"/>
        </w:rPr>
        <w:t xml:space="preserve">Рисунок 6. Скриншот рабочего стола </w:t>
      </w:r>
      <w:r>
        <w:rPr>
          <w:noProof/>
          <w:lang w:val="en-US" w:eastAsia="ru-RU"/>
        </w:rPr>
        <w:t>Linux</w:t>
      </w:r>
      <w:r>
        <w:rPr>
          <w:noProof/>
          <w:lang w:eastAsia="ru-RU"/>
        </w:rPr>
        <w:t xml:space="preserve"> </w:t>
      </w:r>
      <w:r>
        <w:rPr>
          <w:noProof/>
          <w:lang w:val="en-US" w:eastAsia="ru-RU"/>
        </w:rPr>
        <w:t>Fedora</w:t>
      </w:r>
      <w:r w:rsidRPr="00D177D4">
        <w:rPr>
          <w:noProof/>
          <w:lang w:eastAsia="ru-RU"/>
        </w:rPr>
        <w:t xml:space="preserve"> 17</w:t>
      </w:r>
      <w:r w:rsidR="00F62304">
        <w:rPr>
          <w:noProof/>
          <w:lang w:eastAsia="ru-RU"/>
        </w:rPr>
        <w:t xml:space="preserve"> с грфаическим столом </w:t>
      </w:r>
      <w:r w:rsidR="00F62304">
        <w:rPr>
          <w:noProof/>
          <w:lang w:val="en-US" w:eastAsia="ru-RU"/>
        </w:rPr>
        <w:t>Gnome</w:t>
      </w:r>
      <w:r w:rsidR="00F62304" w:rsidRPr="00D177D4">
        <w:rPr>
          <w:noProof/>
          <w:lang w:eastAsia="ru-RU"/>
        </w:rPr>
        <w:t xml:space="preserve"> 3.</w:t>
      </w:r>
      <w:r w:rsidR="00F62304">
        <w:rPr>
          <w:noProof/>
          <w:lang w:val="en-US" w:eastAsia="ru-RU"/>
        </w:rPr>
        <w:t>x</w:t>
      </w:r>
      <w:r>
        <w:rPr>
          <w:noProof/>
          <w:lang w:eastAsia="ru-RU"/>
        </w:rPr>
        <w:t>.</w:t>
      </w:r>
    </w:p>
    <w:p w:rsidR="00CC6CB1" w:rsidRDefault="00CC6CB1">
      <w:pPr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В конце работы надо предоставить ответы на вопросы.</w:t>
      </w:r>
    </w:p>
    <w:p w:rsidR="009757B3" w:rsidRDefault="009757B3">
      <w:pPr>
        <w:jc w:val="center"/>
        <w:rPr>
          <w:b/>
          <w:bCs/>
          <w:sz w:val="24"/>
          <w:szCs w:val="24"/>
        </w:rPr>
      </w:pPr>
    </w:p>
    <w:p w:rsidR="009603E8" w:rsidRDefault="009603E8" w:rsidP="009757B3">
      <w:pPr>
        <w:pStyle w:val="ZAG"/>
      </w:pPr>
      <w:r>
        <w:t>3. Вопросы для подготовки к отчету:</w:t>
      </w:r>
    </w:p>
    <w:p w:rsidR="009603E8" w:rsidRPr="00C47B2C" w:rsidRDefault="00C47B2C" w:rsidP="00C47B2C">
      <w:pPr>
        <w:pStyle w:val="DEF"/>
      </w:pPr>
      <w:r>
        <w:t xml:space="preserve">1) </w:t>
      </w:r>
      <w:r w:rsidR="009603E8" w:rsidRPr="00C47B2C">
        <w:t>Какие вы знаете виртуальные машины? На примере 2-ух платформ виртуализации (на ваш выбор) опишите плюсы и минусы каждой.</w:t>
      </w:r>
    </w:p>
    <w:p w:rsidR="009603E8" w:rsidRPr="00C47B2C" w:rsidRDefault="00C47B2C" w:rsidP="00C47B2C">
      <w:pPr>
        <w:pStyle w:val="DEF"/>
      </w:pPr>
      <w:r>
        <w:t xml:space="preserve">2) </w:t>
      </w:r>
      <w:r w:rsidR="009603E8" w:rsidRPr="00C47B2C">
        <w:t>Какие семейства операционных систем Linux вы знаете?</w:t>
      </w:r>
    </w:p>
    <w:p w:rsidR="009603E8" w:rsidRPr="00C47B2C" w:rsidRDefault="00C47B2C" w:rsidP="00C47B2C">
      <w:pPr>
        <w:pStyle w:val="DEF"/>
      </w:pPr>
      <w:r>
        <w:t xml:space="preserve">3) </w:t>
      </w:r>
      <w:r w:rsidR="009603E8" w:rsidRPr="00C47B2C">
        <w:t>Опишите кратко принципы которыми вы пользовались при разметки диска для установки Linux.</w:t>
      </w:r>
    </w:p>
    <w:p w:rsidR="009603E8" w:rsidRPr="00C47B2C" w:rsidRDefault="00C47B2C" w:rsidP="00C47B2C">
      <w:pPr>
        <w:pStyle w:val="DEF"/>
      </w:pPr>
      <w:r>
        <w:t xml:space="preserve">4) </w:t>
      </w:r>
      <w:r w:rsidR="009603E8" w:rsidRPr="00C47B2C">
        <w:t>В чем смысл использовать в Linux журналируемые файловые системы?</w:t>
      </w:r>
    </w:p>
    <w:p w:rsidR="009603E8" w:rsidRPr="00C47B2C" w:rsidRDefault="00C47B2C" w:rsidP="00C47B2C">
      <w:pPr>
        <w:pStyle w:val="DEF"/>
      </w:pPr>
      <w:r>
        <w:t xml:space="preserve">5) </w:t>
      </w:r>
      <w:r w:rsidR="009603E8" w:rsidRPr="00C47B2C">
        <w:t>Какие файловые системы доступны для форматирования создаваемых системных разделов Linux?</w:t>
      </w:r>
    </w:p>
    <w:p w:rsidR="009603E8" w:rsidRPr="00C47B2C" w:rsidRDefault="00C47B2C" w:rsidP="00C47B2C">
      <w:pPr>
        <w:pStyle w:val="DEF"/>
      </w:pPr>
      <w:r>
        <w:t xml:space="preserve">6) </w:t>
      </w:r>
      <w:r w:rsidR="009603E8" w:rsidRPr="00C47B2C">
        <w:t>Использовали ли вы дополнительные пакеты при установке, если да то какие группы пакетов и почему?</w:t>
      </w:r>
    </w:p>
    <w:p w:rsidR="009603E8" w:rsidRPr="00C47B2C" w:rsidRDefault="00C47B2C" w:rsidP="00C47B2C">
      <w:pPr>
        <w:pStyle w:val="DEF"/>
      </w:pPr>
      <w:r>
        <w:lastRenderedPageBreak/>
        <w:t xml:space="preserve">7) </w:t>
      </w:r>
      <w:r w:rsidR="009603E8" w:rsidRPr="00C47B2C">
        <w:t>Пробовали ли вы установить Linux на реальный ПК? Если да, успех вашего предприятия? Каково ваше мнение и впечатления о работе Linux как свободной ОС?</w:t>
      </w:r>
    </w:p>
    <w:p w:rsidR="009603E8" w:rsidRPr="00C47B2C" w:rsidRDefault="00C47B2C" w:rsidP="00C47B2C">
      <w:pPr>
        <w:pStyle w:val="DEF"/>
      </w:pPr>
      <w:r>
        <w:t xml:space="preserve">8) </w:t>
      </w:r>
      <w:r w:rsidR="009603E8" w:rsidRPr="00C47B2C">
        <w:t>Зачем Linux при установке не только записывает свои файлы на жесктий диск ПК но и устанавливает на него загрузчик?</w:t>
      </w:r>
    </w:p>
    <w:p w:rsidR="009603E8" w:rsidRPr="00C47B2C" w:rsidRDefault="00C47B2C" w:rsidP="00C47B2C">
      <w:pPr>
        <w:pStyle w:val="DEF"/>
      </w:pPr>
      <w:r>
        <w:t xml:space="preserve">9) </w:t>
      </w:r>
      <w:r w:rsidR="009603E8" w:rsidRPr="00C47B2C">
        <w:t>Какие загрузчики ОС вы знаете?</w:t>
      </w:r>
    </w:p>
    <w:p w:rsidR="009603E8" w:rsidRPr="00C47B2C" w:rsidRDefault="00C47B2C" w:rsidP="00C47B2C">
      <w:pPr>
        <w:pStyle w:val="DEF"/>
      </w:pPr>
      <w:r>
        <w:t>10)</w:t>
      </w:r>
      <w:r w:rsidR="009603E8" w:rsidRPr="00C47B2C">
        <w:t xml:space="preserve"> Как понять смысл начальный загрузчик и загрузчик в цепочке?</w:t>
      </w:r>
    </w:p>
    <w:p w:rsidR="009603E8" w:rsidRPr="00C47B2C" w:rsidRDefault="00C47B2C" w:rsidP="00C47B2C">
      <w:pPr>
        <w:pStyle w:val="DEF"/>
      </w:pPr>
      <w:r>
        <w:t>11)</w:t>
      </w:r>
      <w:r w:rsidR="009603E8" w:rsidRPr="00C47B2C">
        <w:t xml:space="preserve"> Возможно ли при разметке диска не задавать файл подкачки? И можно ли будет его активировать уже после установки Linux?</w:t>
      </w:r>
    </w:p>
    <w:p w:rsidR="009603E8" w:rsidRDefault="009603E8">
      <w:pPr>
        <w:jc w:val="center"/>
        <w:rPr>
          <w:sz w:val="24"/>
          <w:szCs w:val="24"/>
        </w:rPr>
      </w:pPr>
    </w:p>
    <w:p w:rsidR="009603E8" w:rsidRPr="001356C6" w:rsidRDefault="009603E8" w:rsidP="00C46C9F">
      <w:pPr>
        <w:pStyle w:val="ZAG"/>
      </w:pPr>
      <w:r>
        <w:t>4. Список литературы</w:t>
      </w:r>
      <w:r w:rsidRPr="001356C6">
        <w:t>:</w:t>
      </w:r>
    </w:p>
    <w:p w:rsidR="009603E8" w:rsidRDefault="009603E8">
      <w:pPr>
        <w:autoSpaceDE w:val="0"/>
        <w:spacing w:after="0" w:line="240" w:lineRule="auto"/>
        <w:jc w:val="both"/>
        <w:rPr>
          <w:rFonts w:eastAsia="Times-Roman"/>
          <w:sz w:val="24"/>
          <w:szCs w:val="24"/>
        </w:rPr>
      </w:pPr>
      <w:r>
        <w:rPr>
          <w:b/>
          <w:sz w:val="24"/>
          <w:szCs w:val="24"/>
        </w:rPr>
        <w:t>1.</w:t>
      </w:r>
      <w:r>
        <w:rPr>
          <w:sz w:val="24"/>
          <w:szCs w:val="24"/>
        </w:rPr>
        <w:t xml:space="preserve"> </w:t>
      </w:r>
      <w:r>
        <w:rPr>
          <w:rFonts w:eastAsia="Times-Roman"/>
          <w:sz w:val="24"/>
          <w:szCs w:val="24"/>
        </w:rPr>
        <w:t xml:space="preserve">Лебланк, Ди-Анн, </w:t>
      </w:r>
      <w:r>
        <w:rPr>
          <w:rFonts w:eastAsia="Times-Bold"/>
          <w:bCs/>
          <w:sz w:val="24"/>
          <w:szCs w:val="24"/>
        </w:rPr>
        <w:t xml:space="preserve">Хоуг, </w:t>
      </w:r>
      <w:r>
        <w:rPr>
          <w:rFonts w:eastAsia="Times-Roman"/>
          <w:sz w:val="24"/>
          <w:szCs w:val="24"/>
        </w:rPr>
        <w:t xml:space="preserve">Мелани, </w:t>
      </w:r>
      <w:r>
        <w:rPr>
          <w:rFonts w:eastAsia="Times-Bold"/>
          <w:bCs/>
          <w:sz w:val="24"/>
          <w:szCs w:val="24"/>
        </w:rPr>
        <w:t xml:space="preserve">Бломквист, </w:t>
      </w:r>
      <w:r>
        <w:rPr>
          <w:rFonts w:eastAsia="Times-Roman"/>
          <w:sz w:val="24"/>
          <w:szCs w:val="24"/>
        </w:rPr>
        <w:t>Эван. Linux для "чайников", 4-е издание. : Пер. с англ. — М. : Издательский дом "Вильяме",</w:t>
      </w:r>
    </w:p>
    <w:p w:rsidR="009603E8" w:rsidRDefault="009603E8">
      <w:pPr>
        <w:spacing w:after="0"/>
        <w:jc w:val="both"/>
        <w:rPr>
          <w:rFonts w:eastAsia="Times-Roman"/>
          <w:sz w:val="24"/>
          <w:szCs w:val="24"/>
        </w:rPr>
      </w:pPr>
      <w:r>
        <w:rPr>
          <w:rFonts w:eastAsia="Times-Roman"/>
          <w:sz w:val="24"/>
          <w:szCs w:val="24"/>
        </w:rPr>
        <w:t>2003. — 336 с.</w:t>
      </w:r>
    </w:p>
    <w:p w:rsidR="009603E8" w:rsidRDefault="009603E8">
      <w:pPr>
        <w:spacing w:after="0"/>
        <w:jc w:val="both"/>
        <w:rPr>
          <w:rFonts w:eastAsia="Times-Roman"/>
          <w:sz w:val="24"/>
          <w:szCs w:val="24"/>
        </w:rPr>
      </w:pPr>
      <w:r>
        <w:rPr>
          <w:rFonts w:eastAsia="Times-Roman"/>
          <w:b/>
          <w:sz w:val="24"/>
          <w:szCs w:val="24"/>
        </w:rPr>
        <w:t>2.</w:t>
      </w:r>
      <w:r>
        <w:rPr>
          <w:rFonts w:eastAsia="Times-Roman"/>
          <w:sz w:val="24"/>
          <w:szCs w:val="24"/>
        </w:rPr>
        <w:t xml:space="preserve"> Колесниченко Д.Н. </w:t>
      </w:r>
      <w:r>
        <w:rPr>
          <w:rFonts w:eastAsia="Times-Roman"/>
          <w:sz w:val="24"/>
          <w:szCs w:val="24"/>
          <w:lang w:val="en-US"/>
        </w:rPr>
        <w:t>Linux</w:t>
      </w:r>
      <w:r>
        <w:rPr>
          <w:rFonts w:eastAsia="Times-Roman"/>
          <w:sz w:val="24"/>
          <w:szCs w:val="24"/>
        </w:rPr>
        <w:t>-сервер своими руками. СПб: Наука и техника, 2002. -576 стр.</w:t>
      </w:r>
    </w:p>
    <w:p w:rsidR="009603E8" w:rsidRDefault="009603E8">
      <w:pPr>
        <w:autoSpaceDE w:val="0"/>
        <w:spacing w:after="0" w:line="240" w:lineRule="auto"/>
        <w:jc w:val="both"/>
        <w:rPr>
          <w:rFonts w:eastAsia="Times-Roman"/>
          <w:sz w:val="24"/>
          <w:szCs w:val="24"/>
        </w:rPr>
      </w:pPr>
      <w:r>
        <w:rPr>
          <w:rFonts w:eastAsia="Times-Roman"/>
          <w:b/>
          <w:sz w:val="24"/>
          <w:szCs w:val="24"/>
        </w:rPr>
        <w:t>3.</w:t>
      </w:r>
      <w:r>
        <w:rPr>
          <w:rFonts w:eastAsia="Times-Roman"/>
          <w:sz w:val="24"/>
          <w:szCs w:val="24"/>
        </w:rPr>
        <w:t xml:space="preserve"> </w:t>
      </w:r>
      <w:r>
        <w:rPr>
          <w:rFonts w:eastAsia="Times-Italic"/>
          <w:i/>
          <w:iCs/>
          <w:sz w:val="24"/>
          <w:szCs w:val="24"/>
        </w:rPr>
        <w:t xml:space="preserve">Сивер Э., Спейнауэр С„ Фиггинс С., Хекман Д. </w:t>
      </w:r>
      <w:r>
        <w:rPr>
          <w:rFonts w:eastAsia="Times-Roman"/>
          <w:sz w:val="24"/>
          <w:szCs w:val="24"/>
        </w:rPr>
        <w:t>Linux. Справочник. - Пер. с англ. - СПб: Символ-Плюс, 2001. - 912 с., ил.</w:t>
      </w:r>
    </w:p>
    <w:p w:rsidR="009603E8" w:rsidRDefault="009603E8">
      <w:pPr>
        <w:autoSpaceDE w:val="0"/>
        <w:spacing w:after="0" w:line="240" w:lineRule="auto"/>
        <w:jc w:val="both"/>
        <w:rPr>
          <w:rFonts w:eastAsia="Times-Roman"/>
          <w:sz w:val="24"/>
          <w:szCs w:val="24"/>
        </w:rPr>
      </w:pPr>
      <w:r>
        <w:rPr>
          <w:rFonts w:eastAsia="Times-Roman"/>
          <w:b/>
          <w:sz w:val="24"/>
          <w:szCs w:val="24"/>
        </w:rPr>
        <w:t>4.</w:t>
      </w:r>
      <w:r>
        <w:rPr>
          <w:rFonts w:eastAsia="Times-Roman"/>
          <w:sz w:val="24"/>
          <w:szCs w:val="24"/>
        </w:rPr>
        <w:t xml:space="preserve"> </w:t>
      </w:r>
      <w:r>
        <w:rPr>
          <w:rFonts w:eastAsia="Times-Bold"/>
          <w:bCs/>
          <w:sz w:val="24"/>
          <w:szCs w:val="24"/>
        </w:rPr>
        <w:t xml:space="preserve">В. Белунцов </w:t>
      </w:r>
      <w:r>
        <w:rPr>
          <w:rFonts w:eastAsia="Times-Roman"/>
          <w:sz w:val="24"/>
          <w:szCs w:val="24"/>
        </w:rPr>
        <w:t>Самоучитель пользователя Linux — Москва: “ДЕСС КОМ”, 2003. - 512 с., илл.</w:t>
      </w:r>
    </w:p>
    <w:p w:rsidR="009603E8" w:rsidRDefault="009603E8">
      <w:pPr>
        <w:autoSpaceDE w:val="0"/>
        <w:spacing w:after="0" w:line="240" w:lineRule="auto"/>
      </w:pPr>
      <w:r>
        <w:rPr>
          <w:rFonts w:eastAsia="Times-Roman"/>
          <w:b/>
          <w:sz w:val="24"/>
          <w:szCs w:val="24"/>
        </w:rPr>
        <w:t>5.</w:t>
      </w:r>
      <w:r>
        <w:rPr>
          <w:rFonts w:eastAsia="Times-Roman"/>
          <w:sz w:val="24"/>
          <w:szCs w:val="24"/>
        </w:rPr>
        <w:t xml:space="preserve"> </w:t>
      </w:r>
      <w:r>
        <w:rPr>
          <w:sz w:val="24"/>
          <w:szCs w:val="24"/>
        </w:rPr>
        <w:t>Шредер К. Linux. Сборник рецептов. — СПб.: Питер, 2006. — 432 с: ил.</w:t>
      </w:r>
    </w:p>
    <w:sectPr w:rsidR="009603E8">
      <w:footerReference w:type="default" r:id="rId13"/>
      <w:pgSz w:w="11905" w:h="16837"/>
      <w:pgMar w:top="1134" w:right="850" w:bottom="1135" w:left="1701" w:header="72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C5F92" w:rsidRDefault="00AC5F92">
      <w:pPr>
        <w:spacing w:after="0" w:line="240" w:lineRule="auto"/>
      </w:pPr>
      <w:r>
        <w:separator/>
      </w:r>
    </w:p>
  </w:endnote>
  <w:endnote w:type="continuationSeparator" w:id="0">
    <w:p w:rsidR="00AC5F92" w:rsidRDefault="00AC5F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altName w:val="Arial Unicode MS"/>
    <w:charset w:val="8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-Roman">
    <w:altName w:val="Times New Roman"/>
    <w:charset w:val="80"/>
    <w:family w:val="roman"/>
    <w:pitch w:val="default"/>
    <w:sig w:usb0="00000000" w:usb1="00000000" w:usb2="00000000" w:usb3="00000000" w:csb0="00000000" w:csb1="00000000"/>
  </w:font>
  <w:font w:name="Times-Bold">
    <w:altName w:val="MS Mincho"/>
    <w:charset w:val="80"/>
    <w:family w:val="roman"/>
    <w:pitch w:val="default"/>
    <w:sig w:usb0="00000001" w:usb1="08070000" w:usb2="00000010" w:usb3="00000000" w:csb0="00020000" w:csb1="00000000"/>
  </w:font>
  <w:font w:name="Times-Italic">
    <w:altName w:val="MS Mincho"/>
    <w:charset w:val="8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0916" w:rsidRDefault="007F0916">
    <w:pPr>
      <w:pStyle w:val="ab"/>
      <w:jc w:val="center"/>
    </w:pPr>
    <w:fldSimple w:instr=" PAGE ">
      <w:r w:rsidR="0060724F">
        <w:rPr>
          <w:noProof/>
        </w:rPr>
        <w:t>1</w:t>
      </w:r>
    </w:fldSimple>
  </w:p>
  <w:p w:rsidR="007F0916" w:rsidRDefault="007F0916">
    <w:pPr>
      <w:pStyle w:val="a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C5F92" w:rsidRDefault="00AC5F92">
      <w:pPr>
        <w:spacing w:after="0" w:line="240" w:lineRule="auto"/>
      </w:pPr>
      <w:r>
        <w:separator/>
      </w:r>
    </w:p>
  </w:footnote>
  <w:footnote w:type="continuationSeparator" w:id="0">
    <w:p w:rsidR="00AC5F92" w:rsidRDefault="00AC5F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8A36D64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multilevel"/>
    <w:tmpl w:val="00000001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</w:abstractNum>
  <w:abstractNum w:abstractNumId="2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>
    <w:nsid w:val="00000003"/>
    <w:multiLevelType w:val="multilevel"/>
    <w:tmpl w:val="7F647CF6"/>
    <w:name w:val="WW8Num3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Calibri" w:eastAsia="Calibri" w:hAnsi="Calibri" w:cs="Calibri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00000004"/>
    <w:multiLevelType w:val="multilevel"/>
    <w:tmpl w:val="B9E881B6"/>
    <w:name w:val="WW8Num4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</w:abstractNum>
  <w:abstractNum w:abstractNumId="5">
    <w:nsid w:val="00000005"/>
    <w:multiLevelType w:val="singleLevel"/>
    <w:tmpl w:val="00000005"/>
    <w:name w:val="WW8Num5"/>
    <w:lvl w:ilvl="0">
      <w:start w:val="1"/>
      <w:numFmt w:val="decimal"/>
      <w:lvlText w:val="%1)"/>
      <w:lvlJc w:val="left"/>
      <w:pPr>
        <w:tabs>
          <w:tab w:val="num" w:pos="0"/>
        </w:tabs>
        <w:ind w:left="765" w:hanging="360"/>
      </w:pPr>
    </w:lvl>
  </w:abstractNum>
  <w:abstractNum w:abstractNumId="6">
    <w:nsid w:val="00000006"/>
    <w:multiLevelType w:val="singleLevel"/>
    <w:tmpl w:val="C876FAD2"/>
    <w:name w:val="WW8Num6"/>
    <w:lvl w:ilvl="0">
      <w:start w:val="1"/>
      <w:numFmt w:val="decimal"/>
      <w:lvlText w:val="%1)"/>
      <w:lvlJc w:val="left"/>
      <w:pPr>
        <w:tabs>
          <w:tab w:val="num" w:pos="0"/>
        </w:tabs>
        <w:ind w:left="360" w:hanging="360"/>
      </w:pPr>
      <w:rPr>
        <w:b w:val="0"/>
      </w:rPr>
    </w:lvl>
  </w:abstractNum>
  <w:abstractNum w:abstractNumId="7">
    <w:nsid w:val="00000007"/>
    <w:multiLevelType w:val="multilevel"/>
    <w:tmpl w:val="00000007"/>
    <w:name w:val="WW8Num7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nsid w:val="065F169D"/>
    <w:multiLevelType w:val="multilevel"/>
    <w:tmpl w:val="A7202212"/>
    <w:lvl w:ilvl="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2A7A51C4"/>
    <w:multiLevelType w:val="hybridMultilevel"/>
    <w:tmpl w:val="A7202212"/>
    <w:lvl w:ilvl="0" w:tplc="45B0F054">
      <w:start w:val="1"/>
      <w:numFmt w:val="decimal"/>
      <w:pStyle w:val="1-2-3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2FF576DC"/>
    <w:multiLevelType w:val="multilevel"/>
    <w:tmpl w:val="D7300650"/>
    <w:lvl w:ilvl="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3B7A7A64"/>
    <w:multiLevelType w:val="multilevel"/>
    <w:tmpl w:val="40DEFA7C"/>
    <w:lvl w:ilvl="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3E2D7CD9"/>
    <w:multiLevelType w:val="multilevel"/>
    <w:tmpl w:val="5A5E2024"/>
    <w:lvl w:ilvl="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57564523"/>
    <w:multiLevelType w:val="multilevel"/>
    <w:tmpl w:val="4E2095B6"/>
    <w:lvl w:ilvl="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6EFB6799"/>
    <w:multiLevelType w:val="multilevel"/>
    <w:tmpl w:val="5E44D7F2"/>
    <w:lvl w:ilvl="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740365F9"/>
    <w:multiLevelType w:val="multilevel"/>
    <w:tmpl w:val="0F80E038"/>
    <w:lvl w:ilvl="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6">
    <w:nsid w:val="7C786724"/>
    <w:multiLevelType w:val="hybridMultilevel"/>
    <w:tmpl w:val="25CAFF5C"/>
    <w:lvl w:ilvl="0" w:tplc="CCA8D132">
      <w:start w:val="1"/>
      <w:numFmt w:val="bullet"/>
      <w:pStyle w:val="SPI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16"/>
  </w:num>
  <w:num w:numId="9">
    <w:abstractNumId w:val="9"/>
  </w:num>
  <w:num w:numId="10">
    <w:abstractNumId w:val="0"/>
  </w:num>
  <w:num w:numId="11">
    <w:abstractNumId w:val="11"/>
  </w:num>
  <w:num w:numId="12">
    <w:abstractNumId w:val="12"/>
  </w:num>
  <w:num w:numId="13">
    <w:abstractNumId w:val="9"/>
    <w:lvlOverride w:ilvl="0">
      <w:startOverride w:val="1"/>
    </w:lvlOverride>
  </w:num>
  <w:num w:numId="14">
    <w:abstractNumId w:val="10"/>
  </w:num>
  <w:num w:numId="15">
    <w:abstractNumId w:val="9"/>
    <w:lvlOverride w:ilvl="0">
      <w:startOverride w:val="1"/>
    </w:lvlOverride>
  </w:num>
  <w:num w:numId="16">
    <w:abstractNumId w:val="14"/>
  </w:num>
  <w:num w:numId="17">
    <w:abstractNumId w:val="9"/>
    <w:lvlOverride w:ilvl="0">
      <w:startOverride w:val="1"/>
    </w:lvlOverride>
  </w:num>
  <w:num w:numId="18">
    <w:abstractNumId w:val="13"/>
  </w:num>
  <w:num w:numId="19">
    <w:abstractNumId w:val="9"/>
    <w:lvlOverride w:ilvl="0">
      <w:startOverride w:val="1"/>
    </w:lvlOverride>
  </w:num>
  <w:num w:numId="20">
    <w:abstractNumId w:val="15"/>
  </w:num>
  <w:num w:numId="21">
    <w:abstractNumId w:val="9"/>
    <w:lvlOverride w:ilvl="0">
      <w:startOverride w:val="1"/>
    </w:lvlOverride>
  </w:num>
  <w:num w:numId="22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displayBackgroundShape/>
  <w:embedSystemFonts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1593E"/>
    <w:rsid w:val="00020BD6"/>
    <w:rsid w:val="00050C4D"/>
    <w:rsid w:val="000A1252"/>
    <w:rsid w:val="000B441D"/>
    <w:rsid w:val="000D1B9E"/>
    <w:rsid w:val="000D7C6E"/>
    <w:rsid w:val="000E5888"/>
    <w:rsid w:val="00100EB1"/>
    <w:rsid w:val="001356C6"/>
    <w:rsid w:val="00160AF9"/>
    <w:rsid w:val="0017351A"/>
    <w:rsid w:val="00187BA3"/>
    <w:rsid w:val="00194FDA"/>
    <w:rsid w:val="001D7C82"/>
    <w:rsid w:val="00262090"/>
    <w:rsid w:val="002B3068"/>
    <w:rsid w:val="002C298F"/>
    <w:rsid w:val="002C3DDD"/>
    <w:rsid w:val="002D6DEC"/>
    <w:rsid w:val="003377F0"/>
    <w:rsid w:val="003953E2"/>
    <w:rsid w:val="003C4F6B"/>
    <w:rsid w:val="003C63D0"/>
    <w:rsid w:val="003D4069"/>
    <w:rsid w:val="003E101F"/>
    <w:rsid w:val="003E161A"/>
    <w:rsid w:val="00413CF9"/>
    <w:rsid w:val="004426FB"/>
    <w:rsid w:val="00476FD3"/>
    <w:rsid w:val="00477474"/>
    <w:rsid w:val="004C4838"/>
    <w:rsid w:val="004E2E08"/>
    <w:rsid w:val="004E75B3"/>
    <w:rsid w:val="004F3B8B"/>
    <w:rsid w:val="0051593E"/>
    <w:rsid w:val="005501DC"/>
    <w:rsid w:val="00576353"/>
    <w:rsid w:val="005769C6"/>
    <w:rsid w:val="005A05D1"/>
    <w:rsid w:val="0060724F"/>
    <w:rsid w:val="00630096"/>
    <w:rsid w:val="00636437"/>
    <w:rsid w:val="00640526"/>
    <w:rsid w:val="00676FC8"/>
    <w:rsid w:val="006D7C17"/>
    <w:rsid w:val="006E0959"/>
    <w:rsid w:val="006E667D"/>
    <w:rsid w:val="00717BB7"/>
    <w:rsid w:val="00734985"/>
    <w:rsid w:val="00760AC7"/>
    <w:rsid w:val="007776EC"/>
    <w:rsid w:val="007823DA"/>
    <w:rsid w:val="00794D9D"/>
    <w:rsid w:val="007A77B3"/>
    <w:rsid w:val="007B7633"/>
    <w:rsid w:val="007F0916"/>
    <w:rsid w:val="00844F8F"/>
    <w:rsid w:val="00867F44"/>
    <w:rsid w:val="00892C53"/>
    <w:rsid w:val="00895608"/>
    <w:rsid w:val="008B3897"/>
    <w:rsid w:val="008C030A"/>
    <w:rsid w:val="008E4364"/>
    <w:rsid w:val="008E5132"/>
    <w:rsid w:val="008E5417"/>
    <w:rsid w:val="008F0864"/>
    <w:rsid w:val="00931712"/>
    <w:rsid w:val="00933C45"/>
    <w:rsid w:val="009603E8"/>
    <w:rsid w:val="009710E6"/>
    <w:rsid w:val="009757B3"/>
    <w:rsid w:val="0097764E"/>
    <w:rsid w:val="00984BBB"/>
    <w:rsid w:val="009B4672"/>
    <w:rsid w:val="009B704C"/>
    <w:rsid w:val="009F4BC4"/>
    <w:rsid w:val="00A019C4"/>
    <w:rsid w:val="00A16FDD"/>
    <w:rsid w:val="00A26767"/>
    <w:rsid w:val="00A27DD8"/>
    <w:rsid w:val="00A47CD7"/>
    <w:rsid w:val="00A5771E"/>
    <w:rsid w:val="00A6008F"/>
    <w:rsid w:val="00A60771"/>
    <w:rsid w:val="00A632F5"/>
    <w:rsid w:val="00AC3E8A"/>
    <w:rsid w:val="00AC469B"/>
    <w:rsid w:val="00AC5F92"/>
    <w:rsid w:val="00AD2096"/>
    <w:rsid w:val="00AD2821"/>
    <w:rsid w:val="00B85147"/>
    <w:rsid w:val="00C003C9"/>
    <w:rsid w:val="00C45A61"/>
    <w:rsid w:val="00C46C9F"/>
    <w:rsid w:val="00C47B2C"/>
    <w:rsid w:val="00C648FB"/>
    <w:rsid w:val="00C67842"/>
    <w:rsid w:val="00C80634"/>
    <w:rsid w:val="00C837C9"/>
    <w:rsid w:val="00CC6CB1"/>
    <w:rsid w:val="00CE1C9F"/>
    <w:rsid w:val="00CE5273"/>
    <w:rsid w:val="00D177D4"/>
    <w:rsid w:val="00D17EDA"/>
    <w:rsid w:val="00D66820"/>
    <w:rsid w:val="00D77708"/>
    <w:rsid w:val="00D90ABE"/>
    <w:rsid w:val="00DB32BF"/>
    <w:rsid w:val="00DC50C6"/>
    <w:rsid w:val="00E15CA0"/>
    <w:rsid w:val="00E25414"/>
    <w:rsid w:val="00E40F8A"/>
    <w:rsid w:val="00E50074"/>
    <w:rsid w:val="00E81866"/>
    <w:rsid w:val="00EB0C78"/>
    <w:rsid w:val="00F12230"/>
    <w:rsid w:val="00F13718"/>
    <w:rsid w:val="00F3660C"/>
    <w:rsid w:val="00F62304"/>
    <w:rsid w:val="00FD2D2A"/>
    <w:rsid w:val="00FF62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  <w:spacing w:after="200" w:line="276" w:lineRule="auto"/>
    </w:pPr>
    <w:rPr>
      <w:rFonts w:ascii="Calibri" w:eastAsia="Calibri" w:hAnsi="Calibri" w:cs="Calibri"/>
      <w:sz w:val="22"/>
      <w:szCs w:val="22"/>
      <w:lang w:eastAsia="ar-SA"/>
    </w:rPr>
  </w:style>
  <w:style w:type="paragraph" w:styleId="1">
    <w:name w:val="heading 1"/>
    <w:basedOn w:val="a"/>
    <w:next w:val="a0"/>
    <w:qFormat/>
    <w:pPr>
      <w:keepNext/>
      <w:keepLines/>
      <w:numPr>
        <w:numId w:val="1"/>
      </w:numPr>
      <w:shd w:val="clear" w:color="auto" w:fill="000000"/>
      <w:spacing w:after="240" w:line="240" w:lineRule="atLeast"/>
      <w:ind w:left="264" w:firstLine="0"/>
      <w:outlineLvl w:val="0"/>
    </w:pPr>
    <w:rPr>
      <w:rFonts w:ascii="Arial Black" w:eastAsia="Times New Roman" w:hAnsi="Arial Black"/>
      <w:bCs/>
      <w:iCs/>
      <w:color w:val="FFFFFF"/>
      <w:spacing w:val="-10"/>
      <w:kern w:val="1"/>
      <w:position w:val="11"/>
      <w:sz w:val="24"/>
      <w:szCs w:val="24"/>
      <w:lang w:val="en-US"/>
    </w:rPr>
  </w:style>
  <w:style w:type="paragraph" w:styleId="3">
    <w:name w:val="heading 3"/>
    <w:basedOn w:val="a"/>
    <w:next w:val="a0"/>
    <w:qFormat/>
    <w:pPr>
      <w:keepNext/>
      <w:keepLines/>
      <w:numPr>
        <w:ilvl w:val="2"/>
        <w:numId w:val="1"/>
      </w:numPr>
      <w:spacing w:before="120" w:after="120" w:line="240" w:lineRule="atLeast"/>
      <w:ind w:left="374" w:firstLine="0"/>
      <w:outlineLvl w:val="2"/>
    </w:pPr>
    <w:rPr>
      <w:rFonts w:ascii="Arial Black" w:eastAsia="Times New Roman" w:hAnsi="Arial Black"/>
      <w:bCs/>
      <w:iCs/>
      <w:spacing w:val="-10"/>
      <w:kern w:val="1"/>
      <w:sz w:val="20"/>
      <w:szCs w:val="20"/>
      <w:lang w:val="en-US"/>
    </w:rPr>
  </w:style>
  <w:style w:type="character" w:default="1" w:styleId="a1">
    <w:name w:val="Default Paragraph Font"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tarSymbol"/>
      <w:sz w:val="18"/>
      <w:szCs w:val="18"/>
    </w:rPr>
  </w:style>
  <w:style w:type="character" w:customStyle="1" w:styleId="WW8Num4z0">
    <w:name w:val="WW8Num4z0"/>
    <w:rPr>
      <w:rFonts w:ascii="Symbol" w:hAnsi="Symbol" w:cs="StarSymbol"/>
      <w:sz w:val="18"/>
      <w:szCs w:val="18"/>
    </w:rPr>
  </w:style>
  <w:style w:type="character" w:customStyle="1" w:styleId="WW8Num6z0">
    <w:name w:val="WW8Num6z0"/>
    <w:rPr>
      <w:b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8Num3z0">
    <w:name w:val="WW8Num3z0"/>
    <w:rPr>
      <w:rFonts w:ascii="Symbol" w:hAnsi="Symbol" w:cs="StarSymbol"/>
      <w:sz w:val="18"/>
      <w:szCs w:val="18"/>
    </w:rPr>
  </w:style>
  <w:style w:type="character" w:customStyle="1" w:styleId="WW8Num5z0">
    <w:name w:val="WW8Num5z0"/>
    <w:rPr>
      <w:b/>
    </w:rPr>
  </w:style>
  <w:style w:type="character" w:customStyle="1" w:styleId="10">
    <w:name w:val="Основной шрифт абзаца1"/>
  </w:style>
  <w:style w:type="character" w:customStyle="1" w:styleId="11">
    <w:name w:val="Заголовок 1 Знак"/>
    <w:rPr>
      <w:rFonts w:ascii="Arial Black" w:eastAsia="Times New Roman" w:hAnsi="Arial Black"/>
      <w:bCs/>
      <w:iCs/>
      <w:color w:val="FFFFFF"/>
      <w:spacing w:val="-10"/>
      <w:kern w:val="1"/>
      <w:position w:val="9"/>
      <w:sz w:val="24"/>
      <w:szCs w:val="24"/>
      <w:shd w:val="clear" w:color="auto" w:fill="000000"/>
      <w:lang w:val="en-US"/>
    </w:rPr>
  </w:style>
  <w:style w:type="character" w:customStyle="1" w:styleId="30">
    <w:name w:val="Заголовок 3 Знак"/>
    <w:rPr>
      <w:rFonts w:ascii="Arial Black" w:eastAsia="Times New Roman" w:hAnsi="Arial Black"/>
      <w:bCs/>
      <w:iCs/>
      <w:spacing w:val="-10"/>
      <w:kern w:val="1"/>
      <w:lang w:val="en-US"/>
    </w:rPr>
  </w:style>
  <w:style w:type="character" w:customStyle="1" w:styleId="a4">
    <w:name w:val="Основной текст Знак"/>
    <w:rPr>
      <w:rFonts w:ascii="Arial" w:eastAsia="Times New Roman" w:hAnsi="Arial"/>
      <w:spacing w:val="-5"/>
      <w:lang w:val="en-US"/>
    </w:rPr>
  </w:style>
  <w:style w:type="character" w:styleId="a5">
    <w:name w:val="Hyperlink"/>
    <w:rPr>
      <w:color w:val="0000FF"/>
      <w:u w:val="single"/>
    </w:rPr>
  </w:style>
  <w:style w:type="character" w:customStyle="1" w:styleId="a6">
    <w:name w:val="Верхний колонтитул Знак"/>
    <w:rPr>
      <w:sz w:val="22"/>
      <w:szCs w:val="22"/>
    </w:rPr>
  </w:style>
  <w:style w:type="character" w:customStyle="1" w:styleId="a7">
    <w:name w:val="Нижний колонтитул Знак"/>
    <w:rPr>
      <w:sz w:val="22"/>
      <w:szCs w:val="22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a"/>
    <w:next w:val="a0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a0">
    <w:name w:val="Body Text"/>
    <w:basedOn w:val="a"/>
    <w:pPr>
      <w:spacing w:after="240" w:line="240" w:lineRule="atLeast"/>
      <w:ind w:left="360"/>
    </w:pPr>
    <w:rPr>
      <w:rFonts w:ascii="Arial" w:eastAsia="Times New Roman" w:hAnsi="Arial"/>
      <w:spacing w:val="-5"/>
      <w:sz w:val="20"/>
      <w:szCs w:val="20"/>
      <w:lang w:val="en-US"/>
    </w:rPr>
  </w:style>
  <w:style w:type="paragraph" w:styleId="a8">
    <w:name w:val="List"/>
    <w:basedOn w:val="a"/>
    <w:pPr>
      <w:ind w:left="283" w:hanging="283"/>
    </w:pPr>
  </w:style>
  <w:style w:type="paragraph" w:customStyle="1" w:styleId="Caption">
    <w:name w:val="Caption"/>
    <w:basedOn w:val="a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a"/>
    <w:pPr>
      <w:suppressLineNumbers/>
    </w:pPr>
    <w:rPr>
      <w:rFonts w:cs="Tahoma"/>
    </w:rPr>
  </w:style>
  <w:style w:type="paragraph" w:customStyle="1" w:styleId="a9">
    <w:name w:val="Заголовок"/>
    <w:basedOn w:val="a"/>
    <w:next w:val="a0"/>
    <w:pPr>
      <w:keepNext/>
      <w:spacing w:before="240" w:after="120"/>
    </w:pPr>
    <w:rPr>
      <w:rFonts w:ascii="Arial" w:eastAsia="SimSun" w:hAnsi="Arial" w:cs="Lucida Sans"/>
      <w:sz w:val="28"/>
      <w:szCs w:val="28"/>
    </w:rPr>
  </w:style>
  <w:style w:type="paragraph" w:customStyle="1" w:styleId="12">
    <w:name w:val="Название1"/>
    <w:basedOn w:val="a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13">
    <w:name w:val="Указатель1"/>
    <w:basedOn w:val="a"/>
    <w:pPr>
      <w:suppressLineNumbers/>
    </w:pPr>
    <w:rPr>
      <w:rFonts w:cs="Lucida Sans"/>
    </w:rPr>
  </w:style>
  <w:style w:type="paragraph" w:customStyle="1" w:styleId="14">
    <w:name w:val="Название объекта1"/>
    <w:basedOn w:val="a"/>
    <w:next w:val="a0"/>
    <w:pPr>
      <w:keepNext/>
      <w:spacing w:before="60" w:after="240" w:line="220" w:lineRule="atLeast"/>
      <w:jc w:val="center"/>
    </w:pPr>
    <w:rPr>
      <w:rFonts w:ascii="Arial Black" w:eastAsia="Times New Roman" w:hAnsi="Arial Black"/>
      <w:bCs/>
      <w:iCs/>
      <w:sz w:val="18"/>
      <w:szCs w:val="20"/>
      <w:lang w:val="en-US"/>
    </w:rPr>
  </w:style>
  <w:style w:type="paragraph" w:customStyle="1" w:styleId="15">
    <w:name w:val="Маркированный список1"/>
    <w:basedOn w:val="a8"/>
    <w:pPr>
      <w:spacing w:before="200" w:after="240" w:line="240" w:lineRule="atLeast"/>
      <w:ind w:left="1440" w:hanging="360"/>
      <w:jc w:val="both"/>
    </w:pPr>
    <w:rPr>
      <w:rFonts w:ascii="Arial" w:eastAsia="Times New Roman" w:hAnsi="Arial"/>
      <w:spacing w:val="-5"/>
      <w:sz w:val="20"/>
      <w:szCs w:val="20"/>
      <w:lang w:val="en-US"/>
    </w:rPr>
  </w:style>
  <w:style w:type="paragraph" w:styleId="aa">
    <w:name w:val="header"/>
    <w:basedOn w:val="a"/>
    <w:pPr>
      <w:tabs>
        <w:tab w:val="center" w:pos="4677"/>
        <w:tab w:val="right" w:pos="9355"/>
      </w:tabs>
    </w:pPr>
  </w:style>
  <w:style w:type="paragraph" w:styleId="ab">
    <w:name w:val="footer"/>
    <w:basedOn w:val="a"/>
    <w:pPr>
      <w:tabs>
        <w:tab w:val="center" w:pos="4677"/>
        <w:tab w:val="right" w:pos="9355"/>
      </w:tabs>
    </w:pPr>
  </w:style>
  <w:style w:type="paragraph" w:customStyle="1" w:styleId="ZAG">
    <w:name w:val="ZAG"/>
    <w:basedOn w:val="a"/>
    <w:link w:val="ZAG0"/>
    <w:qFormat/>
    <w:rsid w:val="0051593E"/>
    <w:pPr>
      <w:jc w:val="center"/>
    </w:pPr>
    <w:rPr>
      <w:b/>
      <w:iCs/>
      <w:sz w:val="32"/>
      <w:szCs w:val="24"/>
    </w:rPr>
  </w:style>
  <w:style w:type="paragraph" w:customStyle="1" w:styleId="SPI">
    <w:name w:val="SPI"/>
    <w:basedOn w:val="a"/>
    <w:link w:val="SPI0"/>
    <w:qFormat/>
    <w:rsid w:val="001356C6"/>
    <w:pPr>
      <w:numPr>
        <w:numId w:val="8"/>
      </w:numPr>
      <w:tabs>
        <w:tab w:val="left" w:pos="720"/>
      </w:tabs>
      <w:spacing w:after="0" w:line="240" w:lineRule="auto"/>
    </w:pPr>
    <w:rPr>
      <w:sz w:val="24"/>
      <w:szCs w:val="24"/>
    </w:rPr>
  </w:style>
  <w:style w:type="character" w:customStyle="1" w:styleId="ZAG0">
    <w:name w:val="ZAG Знак"/>
    <w:link w:val="ZAG"/>
    <w:rsid w:val="0051593E"/>
    <w:rPr>
      <w:rFonts w:ascii="Calibri" w:eastAsia="Calibri" w:hAnsi="Calibri" w:cs="Calibri"/>
      <w:b/>
      <w:iCs/>
      <w:sz w:val="32"/>
      <w:szCs w:val="24"/>
      <w:lang w:eastAsia="ar-SA"/>
    </w:rPr>
  </w:style>
  <w:style w:type="paragraph" w:customStyle="1" w:styleId="DEF">
    <w:name w:val="DEF"/>
    <w:basedOn w:val="a"/>
    <w:link w:val="DEF0"/>
    <w:qFormat/>
    <w:rsid w:val="001356C6"/>
    <w:pPr>
      <w:spacing w:before="120" w:after="120" w:line="240" w:lineRule="auto"/>
      <w:ind w:firstLine="709"/>
      <w:jc w:val="both"/>
    </w:pPr>
    <w:rPr>
      <w:sz w:val="24"/>
      <w:szCs w:val="24"/>
    </w:rPr>
  </w:style>
  <w:style w:type="character" w:customStyle="1" w:styleId="SPI0">
    <w:name w:val="SPI Знак"/>
    <w:link w:val="SPI"/>
    <w:rsid w:val="001356C6"/>
    <w:rPr>
      <w:rFonts w:ascii="Calibri" w:eastAsia="Calibri" w:hAnsi="Calibri" w:cs="Calibri"/>
      <w:sz w:val="24"/>
      <w:szCs w:val="24"/>
      <w:lang w:eastAsia="ar-SA"/>
    </w:rPr>
  </w:style>
  <w:style w:type="table" w:styleId="ac">
    <w:name w:val="Table Grid"/>
    <w:basedOn w:val="a2"/>
    <w:uiPriority w:val="59"/>
    <w:rsid w:val="006D7C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DEF0">
    <w:name w:val="DEF Знак"/>
    <w:link w:val="DEF"/>
    <w:rsid w:val="001356C6"/>
    <w:rPr>
      <w:rFonts w:ascii="Calibri" w:eastAsia="Calibri" w:hAnsi="Calibri" w:cs="Calibri"/>
      <w:sz w:val="24"/>
      <w:szCs w:val="24"/>
      <w:lang w:eastAsia="ar-SA"/>
    </w:rPr>
  </w:style>
  <w:style w:type="paragraph" w:customStyle="1" w:styleId="PIC">
    <w:name w:val="PIC"/>
    <w:basedOn w:val="DEF"/>
    <w:link w:val="PIC0"/>
    <w:qFormat/>
    <w:rsid w:val="00477474"/>
    <w:pPr>
      <w:ind w:firstLine="0"/>
      <w:jc w:val="center"/>
    </w:pPr>
  </w:style>
  <w:style w:type="character" w:customStyle="1" w:styleId="PIC0">
    <w:name w:val="PIC Знак"/>
    <w:link w:val="PIC"/>
    <w:rsid w:val="00477474"/>
    <w:rPr>
      <w:rFonts w:ascii="Calibri" w:eastAsia="Calibri" w:hAnsi="Calibri" w:cs="Calibri"/>
      <w:sz w:val="24"/>
      <w:szCs w:val="24"/>
      <w:lang w:val="ru-RU" w:eastAsia="ar-SA"/>
    </w:rPr>
  </w:style>
  <w:style w:type="paragraph" w:customStyle="1" w:styleId="1-2-3">
    <w:name w:val="1-2-3"/>
    <w:basedOn w:val="DEF"/>
    <w:link w:val="1-2-30"/>
    <w:qFormat/>
    <w:rsid w:val="00933C45"/>
    <w:pPr>
      <w:numPr>
        <w:numId w:val="9"/>
      </w:numPr>
    </w:pPr>
  </w:style>
  <w:style w:type="character" w:customStyle="1" w:styleId="1-2-30">
    <w:name w:val="1-2-3 Знак"/>
    <w:link w:val="1-2-3"/>
    <w:rsid w:val="00933C45"/>
    <w:rPr>
      <w:rFonts w:ascii="Calibri" w:eastAsia="Calibri" w:hAnsi="Calibri" w:cs="Calibri"/>
      <w:sz w:val="24"/>
      <w:szCs w:val="24"/>
      <w:lang w:val="ru-RU"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943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targetScreenSz w:val="1024x768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file:///\\app.sstu.ru\soft\files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1110</Words>
  <Characters>6332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ГОУ ВПО СГТУ</Company>
  <LinksUpToDate>false</LinksUpToDate>
  <CharactersWithSpaces>7428</CharactersWithSpaces>
  <SharedDoc>false</SharedDoc>
  <HLinks>
    <vt:vector size="6" baseType="variant">
      <vt:variant>
        <vt:i4>4718676</vt:i4>
      </vt:variant>
      <vt:variant>
        <vt:i4>0</vt:i4>
      </vt:variant>
      <vt:variant>
        <vt:i4>0</vt:i4>
      </vt:variant>
      <vt:variant>
        <vt:i4>5</vt:i4>
      </vt:variant>
      <vt:variant>
        <vt:lpwstr>\\app.sstu.ru\soft\files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chugunovav</dc:creator>
  <cp:lastModifiedBy>Microalab</cp:lastModifiedBy>
  <cp:revision>2</cp:revision>
  <cp:lastPrinted>1601-01-01T00:00:00Z</cp:lastPrinted>
  <dcterms:created xsi:type="dcterms:W3CDTF">2018-08-18T07:46:00Z</dcterms:created>
  <dcterms:modified xsi:type="dcterms:W3CDTF">2018-08-18T07:46:00Z</dcterms:modified>
</cp:coreProperties>
</file>